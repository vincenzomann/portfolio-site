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FDA" w:rsidRPr="00543356" w:rsidRDefault="00CD171B" w:rsidP="00543356">
      <w:pPr>
        <w:pStyle w:val="divdocumentname"/>
        <w:spacing w:before="100" w:beforeAutospacing="1"/>
        <w:rPr>
          <w:rFonts w:ascii="Arial" w:eastAsia="Arial" w:hAnsi="Arial" w:cs="Arial"/>
          <w:sz w:val="24"/>
          <w:szCs w:val="28"/>
        </w:rPr>
      </w:pPr>
      <w:r w:rsidRPr="00543356">
        <w:rPr>
          <w:rStyle w:val="span"/>
          <w:rFonts w:ascii="Arial" w:eastAsia="Arial" w:hAnsi="Arial" w:cs="Arial"/>
          <w:sz w:val="48"/>
        </w:rPr>
        <w:t>Vincenzo "Vinny"</w:t>
      </w:r>
      <w:r w:rsidRPr="00543356">
        <w:rPr>
          <w:rFonts w:ascii="Arial" w:eastAsia="Arial" w:hAnsi="Arial" w:cs="Arial"/>
          <w:sz w:val="48"/>
        </w:rPr>
        <w:t xml:space="preserve"> </w:t>
      </w:r>
      <w:r w:rsidRPr="00543356">
        <w:rPr>
          <w:rStyle w:val="divdocumentword-break"/>
          <w:rFonts w:ascii="Arial" w:eastAsia="Arial" w:hAnsi="Arial" w:cs="Arial"/>
          <w:sz w:val="48"/>
        </w:rPr>
        <w:t>Mann</w:t>
      </w:r>
      <w:r w:rsidR="0080265C" w:rsidRPr="00543356">
        <w:rPr>
          <w:rStyle w:val="divdocumentword-break"/>
          <w:rFonts w:ascii="Arial" w:eastAsia="Arial" w:hAnsi="Arial" w:cs="Arial"/>
          <w:sz w:val="48"/>
        </w:rPr>
        <w:t xml:space="preserve"> - </w:t>
      </w:r>
      <w:r w:rsidRPr="00543356">
        <w:rPr>
          <w:rFonts w:ascii="Arial" w:eastAsia="Arial" w:hAnsi="Arial" w:cs="Arial"/>
          <w:sz w:val="24"/>
          <w:szCs w:val="28"/>
        </w:rPr>
        <w:t>MERN Full-stack Developer</w:t>
      </w:r>
    </w:p>
    <w:p w:rsidR="00253FDA" w:rsidRPr="00543356" w:rsidRDefault="00CD171B">
      <w:pPr>
        <w:pStyle w:val="p"/>
        <w:spacing w:before="200" w:line="240" w:lineRule="atLeast"/>
        <w:rPr>
          <w:rFonts w:ascii="Arial" w:eastAsia="Arial" w:hAnsi="Arial" w:cs="Arial"/>
          <w:color w:val="343434"/>
          <w:sz w:val="18"/>
          <w:szCs w:val="20"/>
        </w:rPr>
      </w:pPr>
      <w:r w:rsidRPr="00543356">
        <w:rPr>
          <w:rFonts w:ascii="Arial" w:eastAsia="Arial" w:hAnsi="Arial" w:cs="Arial"/>
          <w:color w:val="343434"/>
          <w:sz w:val="18"/>
          <w:szCs w:val="20"/>
        </w:rPr>
        <w:t xml:space="preserve">I </w:t>
      </w:r>
      <w:r w:rsidR="00383F8C">
        <w:rPr>
          <w:rFonts w:ascii="Arial" w:eastAsia="Arial" w:hAnsi="Arial" w:cs="Arial"/>
          <w:color w:val="343434"/>
          <w:sz w:val="18"/>
          <w:szCs w:val="20"/>
        </w:rPr>
        <w:t>have graduated with a First-Class in</w:t>
      </w:r>
      <w:r w:rsidRPr="00543356">
        <w:rPr>
          <w:rFonts w:ascii="Arial" w:eastAsia="Arial" w:hAnsi="Arial" w:cs="Arial"/>
          <w:color w:val="343434"/>
          <w:sz w:val="18"/>
          <w:szCs w:val="20"/>
        </w:rPr>
        <w:t xml:space="preserve"> BEng Computer Systems Engineering and </w:t>
      </w:r>
      <w:r w:rsidR="00383F8C">
        <w:rPr>
          <w:rFonts w:ascii="Arial" w:eastAsia="Arial" w:hAnsi="Arial" w:cs="Arial"/>
          <w:color w:val="343434"/>
          <w:sz w:val="18"/>
          <w:szCs w:val="20"/>
        </w:rPr>
        <w:t xml:space="preserve">I </w:t>
      </w:r>
      <w:r w:rsidRPr="00543356">
        <w:rPr>
          <w:rFonts w:ascii="Arial" w:eastAsia="Arial" w:hAnsi="Arial" w:cs="Arial"/>
          <w:color w:val="343434"/>
          <w:sz w:val="18"/>
          <w:szCs w:val="20"/>
        </w:rPr>
        <w:t xml:space="preserve">have 1 year of industry experience. My strong communication skills </w:t>
      </w:r>
      <w:r w:rsidR="00AA6658">
        <w:rPr>
          <w:rFonts w:ascii="Arial" w:eastAsia="Arial" w:hAnsi="Arial" w:cs="Arial"/>
          <w:color w:val="343434"/>
          <w:sz w:val="18"/>
          <w:szCs w:val="20"/>
        </w:rPr>
        <w:t>and</w:t>
      </w:r>
      <w:r w:rsidRPr="00543356">
        <w:rPr>
          <w:rFonts w:ascii="Arial" w:eastAsia="Arial" w:hAnsi="Arial" w:cs="Arial"/>
          <w:color w:val="343434"/>
          <w:sz w:val="18"/>
          <w:szCs w:val="20"/>
        </w:rPr>
        <w:t xml:space="preserve"> positive, determined and open-minded attitude make me a valuable team player. I work diligently, methodically and efficiently in any task and I'm always willing to learn new concepts, skills or frameworks that can strengthen my knowledge, code quality and task delivery. I have a keen eye for </w:t>
      </w:r>
      <w:proofErr w:type="gramStart"/>
      <w:r w:rsidR="00383F8C" w:rsidRPr="00543356">
        <w:rPr>
          <w:rFonts w:ascii="Arial" w:eastAsia="Arial" w:hAnsi="Arial" w:cs="Arial"/>
          <w:color w:val="343434"/>
          <w:sz w:val="18"/>
          <w:szCs w:val="20"/>
        </w:rPr>
        <w:t>detail</w:t>
      </w:r>
      <w:proofErr w:type="gramEnd"/>
      <w:r w:rsidRPr="00543356">
        <w:rPr>
          <w:rFonts w:ascii="Arial" w:eastAsia="Arial" w:hAnsi="Arial" w:cs="Arial"/>
          <w:color w:val="343434"/>
          <w:sz w:val="18"/>
          <w:szCs w:val="20"/>
        </w:rPr>
        <w:t xml:space="preserve"> and I love using my creativity to design solutions and contribute ideas.</w:t>
      </w:r>
    </w:p>
    <w:tbl>
      <w:tblPr>
        <w:tblStyle w:val="divdocumentparentContainer"/>
        <w:tblW w:w="0" w:type="auto"/>
        <w:tblInd w:w="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8647"/>
        <w:gridCol w:w="147"/>
        <w:gridCol w:w="2811"/>
      </w:tblGrid>
      <w:tr w:rsidR="00253FDA" w:rsidTr="00F57FC0">
        <w:tc>
          <w:tcPr>
            <w:tcW w:w="8647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tbl>
            <w:tblPr>
              <w:tblStyle w:val="divdocumentheading"/>
              <w:tblW w:w="8142" w:type="dxa"/>
              <w:tblBorders>
                <w:bottom w:val="single" w:sz="8" w:space="0" w:color="D5D6D6"/>
              </w:tblBorders>
              <w:tblLayout w:type="fixed"/>
              <w:tblCellMar>
                <w:left w:w="0" w:type="dxa"/>
                <w:bottom w:w="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61"/>
              <w:gridCol w:w="7381"/>
            </w:tblGrid>
            <w:tr w:rsidR="00253FDA" w:rsidTr="00091DCD">
              <w:trPr>
                <w:trHeight w:val="224"/>
              </w:trPr>
              <w:tc>
                <w:tcPr>
                  <w:tcW w:w="761" w:type="dxa"/>
                  <w:tcMar>
                    <w:top w:w="2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:rsidR="00253FDA" w:rsidRDefault="00CD171B">
                  <w:pPr>
                    <w:rPr>
                      <w:rStyle w:val="divdocumentleft-box"/>
                      <w:rFonts w:ascii="Arial" w:eastAsia="Arial" w:hAnsi="Arial" w:cs="Arial"/>
                      <w:color w:val="343434"/>
                      <w:sz w:val="20"/>
                      <w:szCs w:val="20"/>
                    </w:rPr>
                  </w:pPr>
                  <w:r>
                    <w:rPr>
                      <w:rStyle w:val="documentheadingIcon"/>
                      <w:rFonts w:ascii="Arial" w:eastAsia="Arial" w:hAnsi="Arial" w:cs="Arial"/>
                      <w:b/>
                      <w:bCs/>
                      <w:noProof/>
                      <w:color w:val="343434"/>
                      <w:sz w:val="20"/>
                      <w:szCs w:val="20"/>
                    </w:rPr>
                    <w:drawing>
                      <wp:inline distT="0" distB="0" distL="0" distR="0">
                        <wp:extent cx="205740" cy="205437"/>
                        <wp:effectExtent l="0" t="0" r="0" b="0"/>
                        <wp:docPr id="100001" name="Picture 1000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96705932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1111" cy="5702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documentheadingIcon"/>
                      <w:rFonts w:ascii="Arial" w:eastAsia="Arial" w:hAnsi="Arial" w:cs="Arial"/>
                      <w:b/>
                      <w:bCs/>
                      <w:color w:val="343434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7381" w:type="dxa"/>
                  <w:tcMar>
                    <w:top w:w="2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:rsidR="00253FDA" w:rsidRPr="00CC0BEA" w:rsidRDefault="00CD171B">
                  <w:pPr>
                    <w:rPr>
                      <w:rStyle w:val="documentheadingIcon"/>
                      <w:rFonts w:ascii="Arial" w:eastAsia="Arial" w:hAnsi="Arial" w:cs="Arial"/>
                      <w:b/>
                      <w:bCs/>
                      <w:color w:val="343434"/>
                      <w:sz w:val="22"/>
                      <w:szCs w:val="20"/>
                    </w:rPr>
                  </w:pPr>
                  <w:r>
                    <w:rPr>
                      <w:rStyle w:val="divdocumentdivheadingsectiontitle"/>
                      <w:rFonts w:ascii="Arial" w:eastAsia="Arial" w:hAnsi="Arial" w:cs="Arial"/>
                      <w:b/>
                      <w:bCs/>
                      <w:color w:val="003D74"/>
                      <w:sz w:val="28"/>
                      <w:szCs w:val="28"/>
                    </w:rPr>
                    <w:t>Software Projects</w:t>
                  </w:r>
                  <w:r w:rsidR="00CC0BEA">
                    <w:rPr>
                      <w:rStyle w:val="divdocumentdivheadingsectiontitle"/>
                      <w:rFonts w:ascii="Arial" w:eastAsia="Arial" w:hAnsi="Arial" w:cs="Arial"/>
                      <w:b/>
                      <w:bCs/>
                      <w:color w:val="003D74"/>
                      <w:sz w:val="28"/>
                      <w:szCs w:val="28"/>
                    </w:rPr>
                    <w:t xml:space="preserve"> </w:t>
                  </w:r>
                  <w:r w:rsidR="00CC0BEA">
                    <w:rPr>
                      <w:rStyle w:val="divdocumentdivheadingsectiontitle"/>
                      <w:rFonts w:ascii="Arial" w:eastAsia="Arial" w:hAnsi="Arial" w:cs="Arial"/>
                      <w:b/>
                      <w:bCs/>
                      <w:color w:val="003D74"/>
                      <w:sz w:val="22"/>
                      <w:szCs w:val="28"/>
                    </w:rPr>
                    <w:t xml:space="preserve">(Go to my </w:t>
                  </w:r>
                  <w:hyperlink r:id="rId6" w:history="1">
                    <w:r w:rsidR="00CC0BEA" w:rsidRPr="00CC0BEA">
                      <w:rPr>
                        <w:rStyle w:val="Hyperlink"/>
                        <w:rFonts w:ascii="Arial" w:eastAsia="Arial" w:hAnsi="Arial" w:cs="Arial"/>
                        <w:b/>
                        <w:bCs/>
                        <w:sz w:val="22"/>
                        <w:szCs w:val="28"/>
                      </w:rPr>
                      <w:t>website</w:t>
                    </w:r>
                  </w:hyperlink>
                  <w:r w:rsidR="00CC0BEA">
                    <w:rPr>
                      <w:rStyle w:val="divdocumentdivheadingsectiontitle"/>
                      <w:rFonts w:ascii="Arial" w:eastAsia="Arial" w:hAnsi="Arial" w:cs="Arial"/>
                      <w:b/>
                      <w:bCs/>
                      <w:color w:val="003D74"/>
                      <w:sz w:val="22"/>
                      <w:szCs w:val="28"/>
                    </w:rPr>
                    <w:t xml:space="preserve"> for more)</w:t>
                  </w:r>
                  <w:bookmarkStart w:id="0" w:name="_GoBack"/>
                  <w:bookmarkEnd w:id="0"/>
                </w:p>
              </w:tc>
            </w:tr>
          </w:tbl>
          <w:p w:rsidR="00253FDA" w:rsidRDefault="00CD171B" w:rsidP="0080265C">
            <w:pPr>
              <w:pStyle w:val="p"/>
              <w:spacing w:before="200" w:line="240" w:lineRule="atLeast"/>
              <w:rPr>
                <w:rStyle w:val="divdocumentleft-box"/>
                <w:rFonts w:ascii="Arial" w:eastAsia="Arial" w:hAnsi="Arial" w:cs="Arial"/>
                <w:color w:val="343434"/>
                <w:sz w:val="20"/>
                <w:szCs w:val="20"/>
              </w:rPr>
            </w:pPr>
            <w:r>
              <w:rPr>
                <w:rStyle w:val="Strong1"/>
                <w:rFonts w:ascii="Arial" w:eastAsia="Arial" w:hAnsi="Arial" w:cs="Arial"/>
                <w:b/>
                <w:bCs/>
                <w:color w:val="343434"/>
                <w:sz w:val="20"/>
                <w:szCs w:val="20"/>
              </w:rPr>
              <w:t>Raspberry Pi Smart Home PWA</w:t>
            </w:r>
            <w:r>
              <w:rPr>
                <w:rStyle w:val="divdocumentleft-box"/>
                <w:rFonts w:ascii="Arial" w:eastAsia="Arial" w:hAnsi="Arial" w:cs="Arial"/>
                <w:color w:val="343434"/>
                <w:sz w:val="20"/>
                <w:szCs w:val="20"/>
              </w:rPr>
              <w:t xml:space="preserve"> (Dissertation project)</w:t>
            </w:r>
          </w:p>
          <w:p w:rsidR="00253FDA" w:rsidRPr="00543356" w:rsidRDefault="00CD171B" w:rsidP="0080265C">
            <w:pPr>
              <w:pStyle w:val="divdocumentli"/>
              <w:numPr>
                <w:ilvl w:val="0"/>
                <w:numId w:val="9"/>
              </w:numPr>
              <w:spacing w:line="240" w:lineRule="atLeast"/>
              <w:rPr>
                <w:rStyle w:val="divdocumentleft-box"/>
                <w:rFonts w:ascii="Arial" w:eastAsia="Arial" w:hAnsi="Arial" w:cs="Arial"/>
                <w:color w:val="343434"/>
                <w:sz w:val="18"/>
                <w:szCs w:val="20"/>
              </w:rPr>
            </w:pPr>
            <w:r w:rsidRPr="00543356">
              <w:rPr>
                <w:rStyle w:val="divdocumentleft-box"/>
                <w:rFonts w:ascii="Arial" w:eastAsia="Arial" w:hAnsi="Arial" w:cs="Arial"/>
                <w:color w:val="343434"/>
                <w:sz w:val="18"/>
                <w:szCs w:val="20"/>
              </w:rPr>
              <w:t>IoT home automation system real-time progressive web app</w:t>
            </w:r>
          </w:p>
          <w:p w:rsidR="00253FDA" w:rsidRPr="00543356" w:rsidRDefault="00CD171B" w:rsidP="0080265C">
            <w:pPr>
              <w:pStyle w:val="divdocumentli"/>
              <w:numPr>
                <w:ilvl w:val="0"/>
                <w:numId w:val="9"/>
              </w:numPr>
              <w:spacing w:line="240" w:lineRule="atLeast"/>
              <w:rPr>
                <w:rStyle w:val="divdocumentleft-box"/>
                <w:rFonts w:ascii="Arial" w:eastAsia="Arial" w:hAnsi="Arial" w:cs="Arial"/>
                <w:color w:val="343434"/>
                <w:sz w:val="18"/>
                <w:szCs w:val="20"/>
              </w:rPr>
            </w:pPr>
            <w:r w:rsidRPr="00543356">
              <w:rPr>
                <w:rStyle w:val="divdocumentleft-box"/>
                <w:rFonts w:ascii="Arial" w:eastAsia="Arial" w:hAnsi="Arial" w:cs="Arial"/>
                <w:color w:val="343434"/>
                <w:sz w:val="18"/>
                <w:szCs w:val="20"/>
              </w:rPr>
              <w:t>Front-end: JavaScript, HTML, CSS, React, Redux</w:t>
            </w:r>
          </w:p>
          <w:p w:rsidR="00253FDA" w:rsidRPr="00543356" w:rsidRDefault="00CD171B" w:rsidP="0080265C">
            <w:pPr>
              <w:pStyle w:val="divdocumentli"/>
              <w:numPr>
                <w:ilvl w:val="0"/>
                <w:numId w:val="9"/>
              </w:numPr>
              <w:spacing w:line="240" w:lineRule="atLeast"/>
              <w:rPr>
                <w:rStyle w:val="divdocumentleft-box"/>
                <w:rFonts w:ascii="Arial" w:eastAsia="Arial" w:hAnsi="Arial" w:cs="Arial"/>
                <w:color w:val="343434"/>
                <w:sz w:val="18"/>
                <w:szCs w:val="20"/>
              </w:rPr>
            </w:pPr>
            <w:r w:rsidRPr="00543356">
              <w:rPr>
                <w:rStyle w:val="divdocumentleft-box"/>
                <w:rFonts w:ascii="Arial" w:eastAsia="Arial" w:hAnsi="Arial" w:cs="Arial"/>
                <w:color w:val="343434"/>
                <w:sz w:val="18"/>
                <w:szCs w:val="20"/>
              </w:rPr>
              <w:t>Back-end: Firebase</w:t>
            </w:r>
            <w:r w:rsidR="00543356">
              <w:rPr>
                <w:rStyle w:val="divdocumentleft-box"/>
                <w:rFonts w:ascii="Arial" w:eastAsia="Arial" w:hAnsi="Arial" w:cs="Arial"/>
                <w:color w:val="343434"/>
                <w:sz w:val="18"/>
                <w:szCs w:val="20"/>
              </w:rPr>
              <w:t xml:space="preserve"> (</w:t>
            </w:r>
            <w:r w:rsidRPr="00543356">
              <w:rPr>
                <w:rStyle w:val="divdocumentleft-box"/>
                <w:rFonts w:ascii="Arial" w:eastAsia="Arial" w:hAnsi="Arial" w:cs="Arial"/>
                <w:color w:val="343434"/>
                <w:sz w:val="18"/>
                <w:szCs w:val="20"/>
              </w:rPr>
              <w:t>Firestore, Real-time Database, Authentication, Hosting</w:t>
            </w:r>
            <w:r w:rsidR="00543356">
              <w:rPr>
                <w:rStyle w:val="divdocumentleft-box"/>
                <w:rFonts w:ascii="Arial" w:eastAsia="Arial" w:hAnsi="Arial" w:cs="Arial"/>
                <w:color w:val="343434"/>
                <w:sz w:val="18"/>
                <w:szCs w:val="20"/>
              </w:rPr>
              <w:t>)</w:t>
            </w:r>
            <w:r w:rsidRPr="00543356">
              <w:rPr>
                <w:rStyle w:val="divdocumentleft-box"/>
                <w:rFonts w:ascii="Arial" w:eastAsia="Arial" w:hAnsi="Arial" w:cs="Arial"/>
                <w:color w:val="343434"/>
                <w:sz w:val="18"/>
                <w:szCs w:val="20"/>
              </w:rPr>
              <w:t>, Python</w:t>
            </w:r>
          </w:p>
          <w:p w:rsidR="00253FDA" w:rsidRPr="00543356" w:rsidRDefault="00CD171B" w:rsidP="0080265C">
            <w:pPr>
              <w:pStyle w:val="divdocumentli"/>
              <w:numPr>
                <w:ilvl w:val="0"/>
                <w:numId w:val="9"/>
              </w:numPr>
              <w:spacing w:line="240" w:lineRule="atLeast"/>
              <w:rPr>
                <w:rStyle w:val="divdocumentleft-box"/>
                <w:rFonts w:ascii="Arial" w:eastAsia="Arial" w:hAnsi="Arial" w:cs="Arial"/>
                <w:color w:val="343434"/>
                <w:sz w:val="18"/>
                <w:szCs w:val="20"/>
              </w:rPr>
            </w:pPr>
            <w:r w:rsidRPr="00543356">
              <w:rPr>
                <w:rStyle w:val="divdocumentleft-box"/>
                <w:rFonts w:ascii="Arial" w:eastAsia="Arial" w:hAnsi="Arial" w:cs="Arial"/>
                <w:color w:val="343434"/>
                <w:sz w:val="18"/>
                <w:szCs w:val="20"/>
              </w:rPr>
              <w:t>User controls and automates system using PWA interface which communicates via Firebase to a Raspberry Pi in real-time to sensors and actuators</w:t>
            </w:r>
          </w:p>
          <w:p w:rsidR="00253FDA" w:rsidRDefault="00CD171B" w:rsidP="0080265C">
            <w:pPr>
              <w:pStyle w:val="p"/>
              <w:spacing w:line="240" w:lineRule="atLeast"/>
              <w:rPr>
                <w:rStyle w:val="divdocumentleft-box"/>
                <w:rFonts w:ascii="Arial" w:eastAsia="Arial" w:hAnsi="Arial" w:cs="Arial"/>
                <w:color w:val="343434"/>
                <w:sz w:val="20"/>
                <w:szCs w:val="20"/>
              </w:rPr>
            </w:pPr>
            <w:r>
              <w:rPr>
                <w:rStyle w:val="Strong1"/>
                <w:rFonts w:ascii="Arial" w:eastAsia="Arial" w:hAnsi="Arial" w:cs="Arial"/>
                <w:b/>
                <w:bCs/>
                <w:color w:val="343434"/>
                <w:sz w:val="20"/>
                <w:szCs w:val="20"/>
              </w:rPr>
              <w:t>Ball Balance Game</w:t>
            </w:r>
          </w:p>
          <w:p w:rsidR="00253FDA" w:rsidRPr="00543356" w:rsidRDefault="00CD171B" w:rsidP="0080265C">
            <w:pPr>
              <w:pStyle w:val="divdocumentli"/>
              <w:numPr>
                <w:ilvl w:val="0"/>
                <w:numId w:val="10"/>
              </w:numPr>
              <w:spacing w:line="240" w:lineRule="atLeast"/>
              <w:rPr>
                <w:rStyle w:val="divdocumentleft-box"/>
                <w:rFonts w:ascii="Arial" w:eastAsia="Arial" w:hAnsi="Arial" w:cs="Arial"/>
                <w:color w:val="343434"/>
                <w:sz w:val="18"/>
                <w:szCs w:val="20"/>
              </w:rPr>
            </w:pPr>
            <w:r w:rsidRPr="00543356">
              <w:rPr>
                <w:rStyle w:val="divdocumentleft-box"/>
                <w:rFonts w:ascii="Arial" w:eastAsia="Arial" w:hAnsi="Arial" w:cs="Arial"/>
                <w:color w:val="343434"/>
                <w:sz w:val="18"/>
                <w:szCs w:val="20"/>
              </w:rPr>
              <w:t>Real-time embedded system on an Arm Cortex-M7 board. UI and hardware logic written in C</w:t>
            </w:r>
          </w:p>
          <w:p w:rsidR="00253FDA" w:rsidRPr="00543356" w:rsidRDefault="00CD171B" w:rsidP="0080265C">
            <w:pPr>
              <w:pStyle w:val="divdocumentli"/>
              <w:numPr>
                <w:ilvl w:val="0"/>
                <w:numId w:val="10"/>
              </w:numPr>
              <w:spacing w:line="240" w:lineRule="atLeast"/>
              <w:rPr>
                <w:rStyle w:val="divdocumentleft-box"/>
                <w:rFonts w:ascii="Arial" w:eastAsia="Arial" w:hAnsi="Arial" w:cs="Arial"/>
                <w:color w:val="343434"/>
                <w:sz w:val="18"/>
                <w:szCs w:val="20"/>
              </w:rPr>
            </w:pPr>
            <w:r w:rsidRPr="00543356">
              <w:rPr>
                <w:rStyle w:val="divdocumentleft-box"/>
                <w:rFonts w:ascii="Arial" w:eastAsia="Arial" w:hAnsi="Arial" w:cs="Arial"/>
                <w:color w:val="343434"/>
                <w:sz w:val="18"/>
                <w:szCs w:val="20"/>
              </w:rPr>
              <w:t>A gyro/accelerometer controller controls three servo motors to make the platform tilt accordingly and move the ball atop</w:t>
            </w:r>
          </w:p>
          <w:p w:rsidR="00253FDA" w:rsidRDefault="00CD171B" w:rsidP="0080265C">
            <w:pPr>
              <w:pStyle w:val="p"/>
              <w:spacing w:line="240" w:lineRule="atLeast"/>
              <w:rPr>
                <w:rStyle w:val="divdocumentleft-box"/>
                <w:rFonts w:ascii="Arial" w:eastAsia="Arial" w:hAnsi="Arial" w:cs="Arial"/>
                <w:color w:val="343434"/>
                <w:sz w:val="20"/>
                <w:szCs w:val="20"/>
              </w:rPr>
            </w:pPr>
            <w:r>
              <w:rPr>
                <w:rStyle w:val="Strong1"/>
                <w:rFonts w:ascii="Arial" w:eastAsia="Arial" w:hAnsi="Arial" w:cs="Arial"/>
                <w:b/>
                <w:bCs/>
                <w:color w:val="343434"/>
                <w:sz w:val="20"/>
                <w:szCs w:val="20"/>
              </w:rPr>
              <w:t>SD Card Programmer Device</w:t>
            </w:r>
          </w:p>
          <w:p w:rsidR="00253FDA" w:rsidRPr="00543356" w:rsidRDefault="00CD171B" w:rsidP="0080265C">
            <w:pPr>
              <w:pStyle w:val="divdocumentli"/>
              <w:numPr>
                <w:ilvl w:val="0"/>
                <w:numId w:val="11"/>
              </w:numPr>
              <w:spacing w:line="240" w:lineRule="atLeast"/>
              <w:rPr>
                <w:rStyle w:val="divdocumentleft-box"/>
                <w:rFonts w:ascii="Arial" w:eastAsia="Arial" w:hAnsi="Arial" w:cs="Arial"/>
                <w:color w:val="343434"/>
                <w:sz w:val="18"/>
                <w:szCs w:val="20"/>
              </w:rPr>
            </w:pPr>
            <w:r w:rsidRPr="00543356">
              <w:rPr>
                <w:rStyle w:val="divdocumentleft-box"/>
                <w:rFonts w:ascii="Arial" w:eastAsia="Arial" w:hAnsi="Arial" w:cs="Arial"/>
                <w:color w:val="343434"/>
                <w:sz w:val="18"/>
                <w:szCs w:val="20"/>
              </w:rPr>
              <w:t>Raspberry Pi programmed in C++ and Bash, utilising Yocto and Qt for the OS and UI</w:t>
            </w:r>
          </w:p>
          <w:p w:rsidR="00253FDA" w:rsidRPr="00543356" w:rsidRDefault="00CD171B" w:rsidP="0080265C">
            <w:pPr>
              <w:pStyle w:val="divdocumentli"/>
              <w:numPr>
                <w:ilvl w:val="0"/>
                <w:numId w:val="11"/>
              </w:numPr>
              <w:spacing w:line="240" w:lineRule="atLeast"/>
              <w:rPr>
                <w:rStyle w:val="divdocumentleft-box"/>
                <w:rFonts w:ascii="Arial" w:eastAsia="Arial" w:hAnsi="Arial" w:cs="Arial"/>
                <w:color w:val="343434"/>
                <w:sz w:val="18"/>
                <w:szCs w:val="20"/>
              </w:rPr>
            </w:pPr>
            <w:r w:rsidRPr="00543356">
              <w:rPr>
                <w:rStyle w:val="divdocumentleft-box"/>
                <w:rFonts w:ascii="Arial" w:eastAsia="Arial" w:hAnsi="Arial" w:cs="Arial"/>
                <w:color w:val="343434"/>
                <w:sz w:val="18"/>
                <w:szCs w:val="20"/>
              </w:rPr>
              <w:t>Writes a specified image program to an SD Card efficiently for mass production</w:t>
            </w:r>
          </w:p>
          <w:tbl>
            <w:tblPr>
              <w:tblStyle w:val="divdocumentheading"/>
              <w:tblW w:w="0" w:type="auto"/>
              <w:tblBorders>
                <w:bottom w:val="single" w:sz="8" w:space="0" w:color="D5D6D6"/>
              </w:tblBorders>
              <w:tblLayout w:type="fixed"/>
              <w:tblCellMar>
                <w:left w:w="0" w:type="dxa"/>
                <w:bottom w:w="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60"/>
              <w:gridCol w:w="7360"/>
            </w:tblGrid>
            <w:tr w:rsidR="00253FDA">
              <w:tc>
                <w:tcPr>
                  <w:tcW w:w="760" w:type="dxa"/>
                  <w:tcMar>
                    <w:top w:w="2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:rsidR="00253FDA" w:rsidRDefault="00CD171B">
                  <w:pPr>
                    <w:rPr>
                      <w:rStyle w:val="divdocumentleft-box"/>
                      <w:rFonts w:ascii="Arial" w:eastAsia="Arial" w:hAnsi="Arial" w:cs="Arial"/>
                      <w:color w:val="343434"/>
                      <w:sz w:val="20"/>
                      <w:szCs w:val="20"/>
                    </w:rPr>
                  </w:pPr>
                  <w:r>
                    <w:rPr>
                      <w:rStyle w:val="documentheadingIcon"/>
                      <w:rFonts w:ascii="Arial" w:eastAsia="Arial" w:hAnsi="Arial" w:cs="Arial"/>
                      <w:b/>
                      <w:bCs/>
                      <w:noProof/>
                      <w:color w:val="343434"/>
                      <w:sz w:val="20"/>
                      <w:szCs w:val="20"/>
                    </w:rPr>
                    <w:drawing>
                      <wp:inline distT="0" distB="0" distL="0" distR="0">
                        <wp:extent cx="198120" cy="197827"/>
                        <wp:effectExtent l="0" t="0" r="0" b="0"/>
                        <wp:docPr id="100002" name="Picture 1000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8882516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0215" cy="22987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documentheadingIcon"/>
                      <w:rFonts w:ascii="Arial" w:eastAsia="Arial" w:hAnsi="Arial" w:cs="Arial"/>
                      <w:b/>
                      <w:bCs/>
                      <w:color w:val="343434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7360" w:type="dxa"/>
                  <w:tcMar>
                    <w:top w:w="2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:rsidR="00253FDA" w:rsidRDefault="00CD171B">
                  <w:pPr>
                    <w:rPr>
                      <w:rStyle w:val="documentheadingIcon"/>
                      <w:rFonts w:ascii="Arial" w:eastAsia="Arial" w:hAnsi="Arial" w:cs="Arial"/>
                      <w:b/>
                      <w:bCs/>
                      <w:color w:val="343434"/>
                      <w:sz w:val="20"/>
                      <w:szCs w:val="20"/>
                    </w:rPr>
                  </w:pPr>
                  <w:r w:rsidRPr="00A852A0">
                    <w:rPr>
                      <w:rStyle w:val="divdocumentdivheadingsectiontitle"/>
                      <w:rFonts w:ascii="Arial" w:eastAsia="Arial" w:hAnsi="Arial" w:cs="Arial"/>
                      <w:b/>
                      <w:bCs/>
                      <w:color w:val="003D74"/>
                      <w:sz w:val="28"/>
                      <w:szCs w:val="28"/>
                    </w:rPr>
                    <w:t>Work History</w:t>
                  </w:r>
                </w:p>
              </w:tc>
            </w:tr>
          </w:tbl>
          <w:p w:rsidR="00253FDA" w:rsidRDefault="00253FDA">
            <w:pPr>
              <w:rPr>
                <w:vanish/>
              </w:rPr>
            </w:pPr>
          </w:p>
          <w:tbl>
            <w:tblPr>
              <w:tblStyle w:val="divdocumentleft-boxdatetable"/>
              <w:tblW w:w="8651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910"/>
              <w:gridCol w:w="224"/>
              <w:gridCol w:w="7517"/>
            </w:tblGrid>
            <w:tr w:rsidR="00253FDA" w:rsidTr="00091DCD">
              <w:trPr>
                <w:trHeight w:val="1402"/>
              </w:trPr>
              <w:tc>
                <w:tcPr>
                  <w:tcW w:w="91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:rsidR="00253FDA" w:rsidRDefault="00CD171B">
                  <w:pPr>
                    <w:rPr>
                      <w:rStyle w:val="divdocumentleft-box"/>
                      <w:rFonts w:ascii="Arial" w:eastAsia="Arial" w:hAnsi="Arial" w:cs="Arial"/>
                      <w:color w:val="343434"/>
                      <w:sz w:val="20"/>
                      <w:szCs w:val="20"/>
                    </w:rPr>
                  </w:pPr>
                  <w:r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</w:rPr>
                    <w:t>2017</w:t>
                  </w:r>
                  <w:r w:rsidR="00543356"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</w:rPr>
                    <w:t>.</w:t>
                  </w:r>
                  <w:r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</w:rPr>
                    <w:t>09</w:t>
                  </w:r>
                  <w:r w:rsidR="00091DCD">
                    <w:rPr>
                      <w:rStyle w:val="span"/>
                      <w:rFonts w:ascii="Arial" w:eastAsia="Arial" w:hAnsi="Arial" w:cs="Arial"/>
                      <w:b/>
                      <w:bCs/>
                      <w:color w:val="343434"/>
                      <w:sz w:val="20"/>
                      <w:szCs w:val="20"/>
                    </w:rPr>
                    <w:t xml:space="preserve"> – </w:t>
                  </w:r>
                  <w:r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</w:rPr>
                    <w:t>2018</w:t>
                  </w:r>
                  <w:r w:rsidR="00543356"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</w:rPr>
                    <w:t>.</w:t>
                  </w:r>
                  <w:r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</w:rPr>
                    <w:t>08</w:t>
                  </w:r>
                </w:p>
              </w:tc>
              <w:tc>
                <w:tcPr>
                  <w:tcW w:w="224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:rsidR="00253FDA" w:rsidRDefault="00253FDA">
                  <w:pPr>
                    <w:rPr>
                      <w:rStyle w:val="divdocumentleft-boxpaddedlinedate-content"/>
                      <w:rFonts w:ascii="Arial" w:eastAsia="Arial" w:hAnsi="Arial" w:cs="Arial"/>
                      <w:color w:val="343434"/>
                      <w:sz w:val="20"/>
                      <w:szCs w:val="20"/>
                    </w:rPr>
                  </w:pPr>
                </w:p>
              </w:tc>
              <w:tc>
                <w:tcPr>
                  <w:tcW w:w="7517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:rsidR="00253FDA" w:rsidRPr="00543356" w:rsidRDefault="00CD171B">
                  <w:pPr>
                    <w:pStyle w:val="divdocumentpaddedline"/>
                    <w:spacing w:line="240" w:lineRule="atLeast"/>
                    <w:rPr>
                      <w:rStyle w:val="divdocumentleft-boxdatetablesinglecolumn"/>
                      <w:rFonts w:ascii="Arial" w:eastAsia="Arial" w:hAnsi="Arial" w:cs="Arial"/>
                      <w:color w:val="343434"/>
                      <w:sz w:val="22"/>
                      <w:szCs w:val="22"/>
                    </w:rPr>
                  </w:pPr>
                  <w:r w:rsidRPr="00543356">
                    <w:rPr>
                      <w:rStyle w:val="divdocumenttxtBold"/>
                      <w:rFonts w:ascii="Arial" w:eastAsia="Arial" w:hAnsi="Arial" w:cs="Arial"/>
                      <w:color w:val="343434"/>
                      <w:sz w:val="22"/>
                      <w:szCs w:val="22"/>
                    </w:rPr>
                    <w:t>Software Engineer Intern</w:t>
                  </w:r>
                </w:p>
                <w:p w:rsidR="00253FDA" w:rsidRPr="00543356" w:rsidRDefault="00CD171B">
                  <w:pPr>
                    <w:pStyle w:val="divdocumenttxtItl"/>
                    <w:spacing w:before="80" w:line="240" w:lineRule="atLeast"/>
                    <w:rPr>
                      <w:rStyle w:val="divdocumentleft-boxdatetablesinglecolumn"/>
                      <w:rFonts w:ascii="Arial" w:eastAsia="Arial" w:hAnsi="Arial" w:cs="Arial"/>
                      <w:color w:val="343434"/>
                      <w:sz w:val="18"/>
                      <w:szCs w:val="20"/>
                    </w:rPr>
                  </w:pPr>
                  <w:r w:rsidRPr="00543356">
                    <w:rPr>
                      <w:rStyle w:val="span"/>
                      <w:rFonts w:ascii="Arial" w:eastAsia="Arial" w:hAnsi="Arial" w:cs="Arial"/>
                      <w:color w:val="343434"/>
                      <w:sz w:val="18"/>
                      <w:szCs w:val="20"/>
                    </w:rPr>
                    <w:t>Noritake-</w:t>
                  </w:r>
                  <w:proofErr w:type="spellStart"/>
                  <w:r w:rsidRPr="00543356">
                    <w:rPr>
                      <w:rStyle w:val="span"/>
                      <w:rFonts w:ascii="Arial" w:eastAsia="Arial" w:hAnsi="Arial" w:cs="Arial"/>
                      <w:color w:val="343434"/>
                      <w:sz w:val="18"/>
                      <w:szCs w:val="20"/>
                    </w:rPr>
                    <w:t>Itron</w:t>
                  </w:r>
                  <w:proofErr w:type="spellEnd"/>
                  <w:r w:rsidRPr="00543356">
                    <w:rPr>
                      <w:rStyle w:val="span"/>
                      <w:rFonts w:ascii="Arial" w:eastAsia="Arial" w:hAnsi="Arial" w:cs="Arial"/>
                      <w:color w:val="343434"/>
                      <w:sz w:val="18"/>
                      <w:szCs w:val="20"/>
                    </w:rPr>
                    <w:t xml:space="preserve"> UK, Great Yarmouth</w:t>
                  </w:r>
                </w:p>
                <w:p w:rsidR="00253FDA" w:rsidRPr="00543356" w:rsidRDefault="00CD171B">
                  <w:pPr>
                    <w:pStyle w:val="divdocumentli"/>
                    <w:numPr>
                      <w:ilvl w:val="0"/>
                      <w:numId w:val="4"/>
                    </w:numPr>
                    <w:spacing w:line="240" w:lineRule="atLeast"/>
                    <w:ind w:left="300" w:hanging="292"/>
                    <w:rPr>
                      <w:rStyle w:val="span"/>
                      <w:rFonts w:ascii="Arial" w:eastAsia="Arial" w:hAnsi="Arial" w:cs="Arial"/>
                      <w:color w:val="343434"/>
                      <w:sz w:val="18"/>
                      <w:szCs w:val="20"/>
                    </w:rPr>
                  </w:pPr>
                  <w:r w:rsidRPr="00543356">
                    <w:rPr>
                      <w:rStyle w:val="span"/>
                      <w:rFonts w:ascii="Arial" w:eastAsia="Arial" w:hAnsi="Arial" w:cs="Arial"/>
                      <w:color w:val="343434"/>
                      <w:sz w:val="18"/>
                      <w:szCs w:val="20"/>
                    </w:rPr>
                    <w:t>My in-house applications were employed to improve workforce productivity</w:t>
                  </w:r>
                </w:p>
                <w:p w:rsidR="00253FDA" w:rsidRPr="00543356" w:rsidRDefault="00CD171B">
                  <w:pPr>
                    <w:pStyle w:val="divdocumentli"/>
                    <w:numPr>
                      <w:ilvl w:val="0"/>
                      <w:numId w:val="4"/>
                    </w:numPr>
                    <w:spacing w:line="240" w:lineRule="atLeast"/>
                    <w:ind w:left="300" w:hanging="292"/>
                    <w:rPr>
                      <w:rStyle w:val="span"/>
                      <w:rFonts w:ascii="Arial" w:eastAsia="Arial" w:hAnsi="Arial" w:cs="Arial"/>
                      <w:color w:val="343434"/>
                      <w:sz w:val="18"/>
                      <w:szCs w:val="20"/>
                    </w:rPr>
                  </w:pPr>
                  <w:r w:rsidRPr="00543356">
                    <w:rPr>
                      <w:rStyle w:val="span"/>
                      <w:rFonts w:ascii="Arial" w:eastAsia="Arial" w:hAnsi="Arial" w:cs="Arial"/>
                      <w:color w:val="343434"/>
                      <w:sz w:val="18"/>
                      <w:szCs w:val="20"/>
                    </w:rPr>
                    <w:t>I launched a new company research project to showcase their HMI TFT touch screen capability</w:t>
                  </w:r>
                </w:p>
                <w:p w:rsidR="00253FDA" w:rsidRDefault="00CD171B">
                  <w:pPr>
                    <w:pStyle w:val="divdocumentli"/>
                    <w:numPr>
                      <w:ilvl w:val="0"/>
                      <w:numId w:val="4"/>
                    </w:numPr>
                    <w:spacing w:line="240" w:lineRule="atLeast"/>
                    <w:ind w:left="300" w:hanging="292"/>
                    <w:rPr>
                      <w:rStyle w:val="span"/>
                      <w:rFonts w:ascii="Arial" w:eastAsia="Arial" w:hAnsi="Arial" w:cs="Arial"/>
                      <w:color w:val="343434"/>
                      <w:sz w:val="20"/>
                      <w:szCs w:val="20"/>
                    </w:rPr>
                  </w:pPr>
                  <w:r w:rsidRPr="00543356">
                    <w:rPr>
                      <w:rStyle w:val="span"/>
                      <w:rFonts w:ascii="Arial" w:eastAsia="Arial" w:hAnsi="Arial" w:cs="Arial"/>
                      <w:color w:val="343434"/>
                      <w:sz w:val="18"/>
                      <w:szCs w:val="20"/>
                    </w:rPr>
                    <w:t>I prevented company mishaps by error-checking important code</w:t>
                  </w:r>
                </w:p>
              </w:tc>
            </w:tr>
          </w:tbl>
          <w:p w:rsidR="00253FDA" w:rsidRDefault="00253FDA">
            <w:pPr>
              <w:rPr>
                <w:vanish/>
              </w:rPr>
            </w:pPr>
          </w:p>
          <w:tbl>
            <w:tblPr>
              <w:tblStyle w:val="divdocumentleft-boxdatetable"/>
              <w:tblW w:w="8647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122"/>
              <w:gridCol w:w="30"/>
              <w:gridCol w:w="7495"/>
            </w:tblGrid>
            <w:tr w:rsidR="00253FDA" w:rsidTr="00091DCD">
              <w:trPr>
                <w:trHeight w:val="1477"/>
              </w:trPr>
              <w:tc>
                <w:tcPr>
                  <w:tcW w:w="1122" w:type="dxa"/>
                  <w:tcMar>
                    <w:top w:w="4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:rsidR="00253FDA" w:rsidRDefault="00CD171B">
                  <w:pPr>
                    <w:spacing w:line="240" w:lineRule="atLeast"/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</w:rPr>
                  </w:pPr>
                  <w:r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</w:rPr>
                    <w:t>2015</w:t>
                  </w:r>
                  <w:r w:rsidR="00543356"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</w:rPr>
                    <w:t>.</w:t>
                  </w:r>
                  <w:r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</w:rPr>
                    <w:t>10</w:t>
                  </w: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343434"/>
                      <w:sz w:val="20"/>
                      <w:szCs w:val="20"/>
                    </w:rPr>
                    <w:t xml:space="preserve"> </w:t>
                  </w:r>
                  <w:r w:rsidR="00543356">
                    <w:rPr>
                      <w:rStyle w:val="span"/>
                      <w:rFonts w:ascii="Arial" w:eastAsia="Arial" w:hAnsi="Arial" w:cs="Arial"/>
                      <w:b/>
                      <w:bCs/>
                      <w:color w:val="343434"/>
                      <w:sz w:val="20"/>
                      <w:szCs w:val="20"/>
                    </w:rPr>
                    <w:t>–</w:t>
                  </w: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343434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</w:rPr>
                    <w:t>2018</w:t>
                  </w:r>
                  <w:r w:rsidR="00543356"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</w:rPr>
                    <w:t>.</w:t>
                  </w:r>
                  <w:r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</w:rPr>
                    <w:t>08</w:t>
                  </w:r>
                </w:p>
              </w:tc>
              <w:tc>
                <w:tcPr>
                  <w:tcW w:w="30" w:type="dxa"/>
                  <w:tcMar>
                    <w:top w:w="4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:rsidR="00253FDA" w:rsidRDefault="00CD171B">
                  <w:pPr>
                    <w:spacing w:line="240" w:lineRule="atLeast"/>
                    <w:rPr>
                      <w:rStyle w:val="divdocumentleft-boxpaddedlinedate-content"/>
                      <w:rFonts w:ascii="Arial" w:eastAsia="Arial" w:hAnsi="Arial" w:cs="Arial"/>
                      <w:color w:val="343434"/>
                      <w:sz w:val="20"/>
                      <w:szCs w:val="20"/>
                    </w:rPr>
                  </w:pPr>
                  <w:r>
                    <w:rPr>
                      <w:rStyle w:val="divdocumentleft-boxdatetablepindcell"/>
                      <w:rFonts w:ascii="Arial" w:eastAsia="Arial" w:hAnsi="Arial" w:cs="Arial"/>
                      <w:b/>
                      <w:bCs/>
                      <w:color w:val="34343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495" w:type="dxa"/>
                  <w:tcMar>
                    <w:top w:w="4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:rsidR="00253FDA" w:rsidRPr="00543356" w:rsidRDefault="00CD171B">
                  <w:pPr>
                    <w:pStyle w:val="divdocumentpaddedline"/>
                    <w:spacing w:line="240" w:lineRule="atLeast"/>
                    <w:rPr>
                      <w:rStyle w:val="divdocumentleft-boxdatetablesinglecolumn"/>
                      <w:rFonts w:ascii="Arial" w:eastAsia="Arial" w:hAnsi="Arial" w:cs="Arial"/>
                      <w:color w:val="343434"/>
                      <w:sz w:val="22"/>
                      <w:szCs w:val="22"/>
                    </w:rPr>
                  </w:pPr>
                  <w:r w:rsidRPr="00543356">
                    <w:rPr>
                      <w:rStyle w:val="divdocumenttxtBold"/>
                      <w:rFonts w:ascii="Arial" w:eastAsia="Arial" w:hAnsi="Arial" w:cs="Arial"/>
                      <w:color w:val="343434"/>
                      <w:sz w:val="22"/>
                      <w:szCs w:val="22"/>
                    </w:rPr>
                    <w:t>RAF Reserve Officer Cadet</w:t>
                  </w:r>
                </w:p>
                <w:p w:rsidR="00253FDA" w:rsidRPr="00543356" w:rsidRDefault="00CD171B">
                  <w:pPr>
                    <w:pStyle w:val="divdocumenttxtItl"/>
                    <w:spacing w:before="80" w:line="240" w:lineRule="atLeast"/>
                    <w:rPr>
                      <w:rStyle w:val="divdocumentleft-boxdatetablesinglecolumn"/>
                      <w:rFonts w:ascii="Arial" w:eastAsia="Arial" w:hAnsi="Arial" w:cs="Arial"/>
                      <w:color w:val="343434"/>
                      <w:sz w:val="18"/>
                      <w:szCs w:val="20"/>
                    </w:rPr>
                  </w:pPr>
                  <w:r w:rsidRPr="00543356">
                    <w:rPr>
                      <w:rStyle w:val="span"/>
                      <w:rFonts w:ascii="Arial" w:eastAsia="Arial" w:hAnsi="Arial" w:cs="Arial"/>
                      <w:color w:val="343434"/>
                      <w:sz w:val="18"/>
                      <w:szCs w:val="20"/>
                    </w:rPr>
                    <w:t>Cambridge University Air Squadron, RAF, Cambridge</w:t>
                  </w:r>
                </w:p>
                <w:p w:rsidR="00253FDA" w:rsidRPr="00543356" w:rsidRDefault="00CD171B">
                  <w:pPr>
                    <w:pStyle w:val="divdocumentli"/>
                    <w:numPr>
                      <w:ilvl w:val="0"/>
                      <w:numId w:val="5"/>
                    </w:numPr>
                    <w:spacing w:line="240" w:lineRule="atLeast"/>
                    <w:ind w:left="300" w:hanging="292"/>
                    <w:rPr>
                      <w:rStyle w:val="span"/>
                      <w:rFonts w:ascii="Arial" w:eastAsia="Arial" w:hAnsi="Arial" w:cs="Arial"/>
                      <w:color w:val="343434"/>
                      <w:sz w:val="18"/>
                      <w:szCs w:val="20"/>
                    </w:rPr>
                  </w:pPr>
                  <w:r w:rsidRPr="00543356">
                    <w:rPr>
                      <w:rStyle w:val="span"/>
                      <w:rFonts w:ascii="Arial" w:eastAsia="Arial" w:hAnsi="Arial" w:cs="Arial"/>
                      <w:color w:val="343434"/>
                      <w:sz w:val="18"/>
                      <w:szCs w:val="20"/>
                    </w:rPr>
                    <w:t>I organised and managed logistics for expeditions by liaising with other squadrons</w:t>
                  </w:r>
                </w:p>
                <w:p w:rsidR="00253FDA" w:rsidRPr="00543356" w:rsidRDefault="00CD171B">
                  <w:pPr>
                    <w:pStyle w:val="divdocumentli"/>
                    <w:numPr>
                      <w:ilvl w:val="0"/>
                      <w:numId w:val="5"/>
                    </w:numPr>
                    <w:spacing w:line="240" w:lineRule="atLeast"/>
                    <w:ind w:left="300" w:hanging="292"/>
                    <w:rPr>
                      <w:rStyle w:val="span"/>
                      <w:rFonts w:ascii="Arial" w:eastAsia="Arial" w:hAnsi="Arial" w:cs="Arial"/>
                      <w:color w:val="343434"/>
                      <w:sz w:val="18"/>
                      <w:szCs w:val="20"/>
                    </w:rPr>
                  </w:pPr>
                  <w:r w:rsidRPr="00543356">
                    <w:rPr>
                      <w:rStyle w:val="span"/>
                      <w:rFonts w:ascii="Arial" w:eastAsia="Arial" w:hAnsi="Arial" w:cs="Arial"/>
                      <w:color w:val="343434"/>
                      <w:sz w:val="18"/>
                      <w:szCs w:val="20"/>
                    </w:rPr>
                    <w:t>I improved personal development by completing mentally and physically demanding leadership and teamwork exercises</w:t>
                  </w:r>
                </w:p>
                <w:p w:rsidR="00253FDA" w:rsidRDefault="00CD171B">
                  <w:pPr>
                    <w:pStyle w:val="divdocumentli"/>
                    <w:numPr>
                      <w:ilvl w:val="0"/>
                      <w:numId w:val="5"/>
                    </w:numPr>
                    <w:spacing w:line="240" w:lineRule="atLeast"/>
                    <w:ind w:left="300" w:hanging="292"/>
                    <w:rPr>
                      <w:rStyle w:val="span"/>
                      <w:rFonts w:ascii="Arial" w:eastAsia="Arial" w:hAnsi="Arial" w:cs="Arial"/>
                      <w:color w:val="343434"/>
                      <w:sz w:val="20"/>
                      <w:szCs w:val="20"/>
                    </w:rPr>
                  </w:pPr>
                  <w:r w:rsidRPr="00543356">
                    <w:rPr>
                      <w:rStyle w:val="span"/>
                      <w:rFonts w:ascii="Arial" w:eastAsia="Arial" w:hAnsi="Arial" w:cs="Arial"/>
                      <w:color w:val="343434"/>
                      <w:sz w:val="18"/>
                      <w:szCs w:val="20"/>
                    </w:rPr>
                    <w:t>I overcame comfort zone boundaries in exhilarating Adventure Training expeditions</w:t>
                  </w:r>
                </w:p>
              </w:tc>
            </w:tr>
          </w:tbl>
          <w:p w:rsidR="00253FDA" w:rsidRDefault="00253FDA">
            <w:pPr>
              <w:rPr>
                <w:vanish/>
              </w:rPr>
            </w:pPr>
          </w:p>
          <w:tbl>
            <w:tblPr>
              <w:tblStyle w:val="divdocumentleft-boxdatetable"/>
              <w:tblW w:w="7122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139"/>
              <w:gridCol w:w="30"/>
              <w:gridCol w:w="5953"/>
            </w:tblGrid>
            <w:tr w:rsidR="00253FDA" w:rsidTr="00091DCD">
              <w:trPr>
                <w:trHeight w:val="460"/>
              </w:trPr>
              <w:tc>
                <w:tcPr>
                  <w:tcW w:w="1140" w:type="dxa"/>
                  <w:tcMar>
                    <w:top w:w="4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:rsidR="00253FDA" w:rsidRDefault="00CD171B">
                  <w:pPr>
                    <w:spacing w:line="240" w:lineRule="atLeast"/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</w:rPr>
                  </w:pPr>
                  <w:r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</w:rPr>
                    <w:t>2012</w:t>
                  </w:r>
                  <w:r w:rsidR="00543356"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</w:rPr>
                    <w:t>.</w:t>
                  </w:r>
                  <w:r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</w:rPr>
                    <w:t>11</w:t>
                  </w: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343434"/>
                      <w:sz w:val="20"/>
                      <w:szCs w:val="20"/>
                    </w:rPr>
                    <w:t xml:space="preserve"> </w:t>
                  </w:r>
                  <w:r w:rsidR="00543356">
                    <w:rPr>
                      <w:rStyle w:val="span"/>
                      <w:rFonts w:ascii="Arial" w:eastAsia="Arial" w:hAnsi="Arial" w:cs="Arial"/>
                      <w:b/>
                      <w:bCs/>
                      <w:color w:val="343434"/>
                      <w:sz w:val="20"/>
                      <w:szCs w:val="20"/>
                    </w:rPr>
                    <w:t>–</w:t>
                  </w: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343434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</w:rPr>
                    <w:t>2014</w:t>
                  </w:r>
                  <w:r w:rsidR="00543356"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</w:rPr>
                    <w:t>.</w:t>
                  </w:r>
                  <w:r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</w:rPr>
                    <w:t>01</w:t>
                  </w:r>
                </w:p>
              </w:tc>
              <w:tc>
                <w:tcPr>
                  <w:tcW w:w="26" w:type="dxa"/>
                  <w:tcMar>
                    <w:top w:w="4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:rsidR="00253FDA" w:rsidRDefault="00CD171B">
                  <w:pPr>
                    <w:spacing w:line="240" w:lineRule="atLeast"/>
                    <w:rPr>
                      <w:rStyle w:val="divdocumentleft-boxpaddedlinedate-content"/>
                      <w:rFonts w:ascii="Arial" w:eastAsia="Arial" w:hAnsi="Arial" w:cs="Arial"/>
                      <w:color w:val="343434"/>
                      <w:sz w:val="20"/>
                      <w:szCs w:val="20"/>
                    </w:rPr>
                  </w:pPr>
                  <w:r>
                    <w:rPr>
                      <w:rStyle w:val="divdocumentleft-boxdatetablepindcell"/>
                      <w:rFonts w:ascii="Arial" w:eastAsia="Arial" w:hAnsi="Arial" w:cs="Arial"/>
                      <w:b/>
                      <w:bCs/>
                      <w:color w:val="34343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5956" w:type="dxa"/>
                  <w:tcMar>
                    <w:top w:w="4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:rsidR="00253FDA" w:rsidRPr="00543356" w:rsidRDefault="00CD171B">
                  <w:pPr>
                    <w:pStyle w:val="divdocumentpaddedline"/>
                    <w:spacing w:line="240" w:lineRule="atLeast"/>
                    <w:rPr>
                      <w:rStyle w:val="divdocumentleft-boxdatetablesinglecolumn"/>
                      <w:rFonts w:ascii="Arial" w:eastAsia="Arial" w:hAnsi="Arial" w:cs="Arial"/>
                      <w:color w:val="343434"/>
                      <w:sz w:val="22"/>
                      <w:szCs w:val="22"/>
                    </w:rPr>
                  </w:pPr>
                  <w:r w:rsidRPr="00543356">
                    <w:rPr>
                      <w:rStyle w:val="divdocumenttxtBold"/>
                      <w:rFonts w:ascii="Arial" w:eastAsia="Arial" w:hAnsi="Arial" w:cs="Arial"/>
                      <w:color w:val="343434"/>
                      <w:sz w:val="22"/>
                      <w:szCs w:val="22"/>
                    </w:rPr>
                    <w:t>Sales Assistant/ Saturday Staff</w:t>
                  </w:r>
                </w:p>
                <w:p w:rsidR="00253FDA" w:rsidRDefault="00CD171B">
                  <w:pPr>
                    <w:pStyle w:val="divdocumenttxtItl"/>
                    <w:spacing w:before="80" w:line="240" w:lineRule="atLeast"/>
                    <w:rPr>
                      <w:rStyle w:val="divdocumentleft-boxdatetablesinglecolumn"/>
                      <w:rFonts w:ascii="Arial" w:eastAsia="Arial" w:hAnsi="Arial" w:cs="Arial"/>
                      <w:color w:val="343434"/>
                      <w:sz w:val="20"/>
                      <w:szCs w:val="20"/>
                    </w:rPr>
                  </w:pPr>
                  <w:r w:rsidRPr="00543356">
                    <w:rPr>
                      <w:rStyle w:val="span"/>
                      <w:rFonts w:ascii="Arial" w:eastAsia="Arial" w:hAnsi="Arial" w:cs="Arial"/>
                      <w:color w:val="343434"/>
                      <w:sz w:val="18"/>
                      <w:szCs w:val="20"/>
                    </w:rPr>
                    <w:t>Pauls Discount, Southend</w:t>
                  </w:r>
                </w:p>
              </w:tc>
            </w:tr>
          </w:tbl>
          <w:p w:rsidR="00253FDA" w:rsidRDefault="00253FDA">
            <w:pPr>
              <w:rPr>
                <w:vanish/>
              </w:rPr>
            </w:pPr>
          </w:p>
          <w:p w:rsidR="00253FDA" w:rsidRDefault="00253FDA">
            <w:pPr>
              <w:rPr>
                <w:vanish/>
              </w:rPr>
            </w:pPr>
          </w:p>
          <w:tbl>
            <w:tblPr>
              <w:tblStyle w:val="divdocumentheading"/>
              <w:tblW w:w="0" w:type="auto"/>
              <w:tblBorders>
                <w:bottom w:val="single" w:sz="8" w:space="0" w:color="D5D6D6"/>
              </w:tblBorders>
              <w:tblLayout w:type="fixed"/>
              <w:tblCellMar>
                <w:left w:w="0" w:type="dxa"/>
                <w:bottom w:w="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60"/>
              <w:gridCol w:w="7360"/>
            </w:tblGrid>
            <w:tr w:rsidR="00253FDA">
              <w:tc>
                <w:tcPr>
                  <w:tcW w:w="760" w:type="dxa"/>
                  <w:tcMar>
                    <w:top w:w="2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:rsidR="00253FDA" w:rsidRDefault="00CD171B">
                  <w:pPr>
                    <w:rPr>
                      <w:rStyle w:val="divdocumentleft-box"/>
                      <w:rFonts w:ascii="Arial" w:eastAsia="Arial" w:hAnsi="Arial" w:cs="Arial"/>
                      <w:color w:val="343434"/>
                      <w:sz w:val="20"/>
                      <w:szCs w:val="20"/>
                    </w:rPr>
                  </w:pPr>
                  <w:r>
                    <w:rPr>
                      <w:rStyle w:val="documentheadingIcon"/>
                      <w:rFonts w:ascii="Arial" w:eastAsia="Arial" w:hAnsi="Arial" w:cs="Arial"/>
                      <w:b/>
                      <w:bCs/>
                      <w:noProof/>
                      <w:color w:val="343434"/>
                      <w:sz w:val="20"/>
                      <w:szCs w:val="20"/>
                    </w:rPr>
                    <w:drawing>
                      <wp:inline distT="0" distB="0" distL="0" distR="0">
                        <wp:extent cx="198120" cy="197827"/>
                        <wp:effectExtent l="0" t="0" r="0" b="0"/>
                        <wp:docPr id="100003" name="Picture 1000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3350516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8839" cy="2185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documentheadingIcon"/>
                      <w:rFonts w:ascii="Arial" w:eastAsia="Arial" w:hAnsi="Arial" w:cs="Arial"/>
                      <w:b/>
                      <w:bCs/>
                      <w:color w:val="343434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7360" w:type="dxa"/>
                  <w:tcMar>
                    <w:top w:w="2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:rsidR="00253FDA" w:rsidRPr="00F84A0F" w:rsidRDefault="00CD171B">
                  <w:pPr>
                    <w:rPr>
                      <w:rStyle w:val="documentheadingIcon"/>
                      <w:rFonts w:ascii="Arial" w:eastAsia="Arial" w:hAnsi="Arial" w:cs="Arial"/>
                      <w:b/>
                      <w:bCs/>
                      <w:color w:val="343434"/>
                    </w:rPr>
                  </w:pPr>
                  <w:r w:rsidRPr="00A852A0">
                    <w:rPr>
                      <w:rStyle w:val="divdocumentdivheadingsectiontitle"/>
                      <w:rFonts w:ascii="Arial" w:eastAsia="Arial" w:hAnsi="Arial" w:cs="Arial"/>
                      <w:b/>
                      <w:bCs/>
                      <w:color w:val="003D74"/>
                      <w:sz w:val="28"/>
                    </w:rPr>
                    <w:t>Education</w:t>
                  </w:r>
                </w:p>
              </w:tc>
            </w:tr>
          </w:tbl>
          <w:p w:rsidR="00253FDA" w:rsidRDefault="00253FDA">
            <w:pPr>
              <w:rPr>
                <w:vanish/>
              </w:rPr>
            </w:pPr>
          </w:p>
          <w:tbl>
            <w:tblPr>
              <w:tblStyle w:val="divdocumentleft-boxdatetable"/>
              <w:tblW w:w="812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300"/>
              <w:gridCol w:w="30"/>
              <w:gridCol w:w="6790"/>
            </w:tblGrid>
            <w:tr w:rsidR="00253FDA" w:rsidTr="00091DCD">
              <w:tc>
                <w:tcPr>
                  <w:tcW w:w="130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:rsidR="00253FDA" w:rsidRDefault="00CD171B">
                  <w:pPr>
                    <w:rPr>
                      <w:rStyle w:val="divdocumentleft-box"/>
                      <w:rFonts w:ascii="Arial" w:eastAsia="Arial" w:hAnsi="Arial" w:cs="Arial"/>
                      <w:color w:val="343434"/>
                      <w:sz w:val="20"/>
                      <w:szCs w:val="20"/>
                    </w:rPr>
                  </w:pPr>
                  <w:r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</w:rPr>
                    <w:t>2015</w:t>
                  </w:r>
                  <w:r w:rsidR="00091DCD"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</w:rPr>
                    <w:t>.</w:t>
                  </w:r>
                  <w:r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</w:rPr>
                    <w:t>09</w:t>
                  </w: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343434"/>
                      <w:sz w:val="20"/>
                      <w:szCs w:val="20"/>
                    </w:rPr>
                    <w:t xml:space="preserve"> </w:t>
                  </w:r>
                  <w:r w:rsidR="00091DCD">
                    <w:rPr>
                      <w:rStyle w:val="span"/>
                      <w:rFonts w:ascii="Arial" w:eastAsia="Arial" w:hAnsi="Arial" w:cs="Arial"/>
                      <w:b/>
                      <w:bCs/>
                      <w:color w:val="343434"/>
                      <w:sz w:val="20"/>
                      <w:szCs w:val="20"/>
                    </w:rPr>
                    <w:t>–</w:t>
                  </w: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343434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</w:rPr>
                    <w:t>2019</w:t>
                  </w:r>
                  <w:r w:rsidR="00091DCD"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</w:rPr>
                    <w:t>.</w:t>
                  </w:r>
                  <w:r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</w:rPr>
                    <w:t>06</w:t>
                  </w:r>
                </w:p>
              </w:tc>
              <w:tc>
                <w:tcPr>
                  <w:tcW w:w="3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:rsidR="00253FDA" w:rsidRDefault="00CD171B">
                  <w:pPr>
                    <w:rPr>
                      <w:rStyle w:val="divdocumentleft-boxpaddedlinedate-content"/>
                      <w:rFonts w:ascii="Arial" w:eastAsia="Arial" w:hAnsi="Arial" w:cs="Arial"/>
                      <w:color w:val="343434"/>
                      <w:sz w:val="20"/>
                      <w:szCs w:val="20"/>
                    </w:rPr>
                  </w:pPr>
                  <w:r>
                    <w:rPr>
                      <w:rStyle w:val="divdocumentleft-boxdatetablepindcell"/>
                      <w:rFonts w:ascii="Arial" w:eastAsia="Arial" w:hAnsi="Arial" w:cs="Arial"/>
                      <w:b/>
                      <w:bCs/>
                      <w:color w:val="34343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79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:rsidR="00F57FC0" w:rsidRDefault="00CD171B">
                  <w:pPr>
                    <w:pStyle w:val="divdocumenttxtBoldParagraph"/>
                    <w:spacing w:after="80" w:line="240" w:lineRule="atLeast"/>
                    <w:rPr>
                      <w:rStyle w:val="span"/>
                      <w:rFonts w:ascii="Arial" w:eastAsia="Arial" w:hAnsi="Arial" w:cs="Arial"/>
                      <w:color w:val="343434"/>
                      <w:sz w:val="22"/>
                      <w:szCs w:val="22"/>
                    </w:rPr>
                  </w:pPr>
                  <w:r w:rsidRPr="00091DCD">
                    <w:rPr>
                      <w:rStyle w:val="documentdegree"/>
                      <w:rFonts w:ascii="Arial" w:eastAsia="Arial" w:hAnsi="Arial" w:cs="Arial"/>
                      <w:color w:val="343434"/>
                      <w:sz w:val="22"/>
                      <w:szCs w:val="22"/>
                    </w:rPr>
                    <w:t>Bachelor of Engineering (</w:t>
                  </w:r>
                  <w:r w:rsidR="00383F8C">
                    <w:rPr>
                      <w:rStyle w:val="documentdegree"/>
                      <w:rFonts w:ascii="Arial" w:eastAsia="Arial" w:hAnsi="Arial" w:cs="Arial"/>
                      <w:color w:val="343434"/>
                      <w:sz w:val="22"/>
                      <w:szCs w:val="22"/>
                    </w:rPr>
                    <w:t>First-</w:t>
                  </w:r>
                  <w:r w:rsidRPr="00091DCD">
                    <w:rPr>
                      <w:rStyle w:val="documentdegree"/>
                      <w:rFonts w:ascii="Arial" w:eastAsia="Arial" w:hAnsi="Arial" w:cs="Arial"/>
                      <w:color w:val="343434"/>
                      <w:sz w:val="22"/>
                      <w:szCs w:val="22"/>
                    </w:rPr>
                    <w:t>Class)</w:t>
                  </w:r>
                  <w:r w:rsidRPr="00091DCD">
                    <w:rPr>
                      <w:rStyle w:val="span"/>
                      <w:rFonts w:ascii="Arial" w:eastAsia="Arial" w:hAnsi="Arial" w:cs="Arial"/>
                      <w:color w:val="343434"/>
                      <w:sz w:val="22"/>
                      <w:szCs w:val="22"/>
                    </w:rPr>
                    <w:t xml:space="preserve">: </w:t>
                  </w:r>
                </w:p>
                <w:p w:rsidR="00253FDA" w:rsidRPr="00091DCD" w:rsidRDefault="00CD171B">
                  <w:pPr>
                    <w:pStyle w:val="divdocumenttxtBoldParagraph"/>
                    <w:spacing w:after="80" w:line="240" w:lineRule="atLeast"/>
                    <w:rPr>
                      <w:rStyle w:val="divdocumentleft-boxdatetablesinglecolumn"/>
                      <w:rFonts w:ascii="Arial" w:eastAsia="Arial" w:hAnsi="Arial" w:cs="Arial"/>
                      <w:color w:val="343434"/>
                      <w:sz w:val="22"/>
                      <w:szCs w:val="22"/>
                    </w:rPr>
                  </w:pPr>
                  <w:r w:rsidRPr="00091DCD">
                    <w:rPr>
                      <w:rStyle w:val="documentprogramline"/>
                      <w:rFonts w:ascii="Arial" w:eastAsia="Arial" w:hAnsi="Arial" w:cs="Arial"/>
                      <w:color w:val="343434"/>
                      <w:sz w:val="22"/>
                      <w:szCs w:val="22"/>
                    </w:rPr>
                    <w:t xml:space="preserve">Computer Systems Engineering </w:t>
                  </w:r>
                  <w:r w:rsidR="00091DCD">
                    <w:rPr>
                      <w:rStyle w:val="documentprogramline"/>
                      <w:rFonts w:ascii="Arial" w:eastAsia="Arial" w:hAnsi="Arial" w:cs="Arial"/>
                      <w:color w:val="343434"/>
                      <w:sz w:val="22"/>
                      <w:szCs w:val="22"/>
                    </w:rPr>
                    <w:t>w</w:t>
                  </w:r>
                  <w:r w:rsidRPr="00091DCD">
                    <w:rPr>
                      <w:rStyle w:val="documentprogramline"/>
                      <w:rFonts w:ascii="Arial" w:eastAsia="Arial" w:hAnsi="Arial" w:cs="Arial"/>
                      <w:color w:val="343434"/>
                      <w:sz w:val="22"/>
                      <w:szCs w:val="22"/>
                    </w:rPr>
                    <w:t>ith Year in Industry</w:t>
                  </w:r>
                </w:p>
                <w:p w:rsidR="00253FDA" w:rsidRPr="00091DCD" w:rsidRDefault="00CD171B">
                  <w:pPr>
                    <w:pStyle w:val="divdocumenttxtItl"/>
                    <w:spacing w:line="240" w:lineRule="atLeast"/>
                    <w:rPr>
                      <w:rStyle w:val="divdocumentleft-boxdatetablesinglecolumn"/>
                      <w:rFonts w:ascii="Arial" w:eastAsia="Arial" w:hAnsi="Arial" w:cs="Arial"/>
                      <w:color w:val="343434"/>
                      <w:sz w:val="18"/>
                      <w:szCs w:val="18"/>
                    </w:rPr>
                  </w:pPr>
                  <w:r w:rsidRPr="00091DCD">
                    <w:rPr>
                      <w:rStyle w:val="span"/>
                      <w:rFonts w:ascii="Arial" w:eastAsia="Arial" w:hAnsi="Arial" w:cs="Arial"/>
                      <w:color w:val="343434"/>
                      <w:sz w:val="18"/>
                      <w:szCs w:val="18"/>
                    </w:rPr>
                    <w:t xml:space="preserve">University of East Anglia - </w:t>
                  </w:r>
                  <w:r w:rsidRPr="00091DCD">
                    <w:rPr>
                      <w:rStyle w:val="divdocumenteducationjoblocation"/>
                      <w:rFonts w:ascii="Arial" w:eastAsia="Arial" w:hAnsi="Arial" w:cs="Arial"/>
                      <w:color w:val="343434"/>
                      <w:sz w:val="18"/>
                      <w:szCs w:val="18"/>
                    </w:rPr>
                    <w:t>Norwich</w:t>
                  </w:r>
                  <w:r w:rsidRPr="00091DCD">
                    <w:rPr>
                      <w:rStyle w:val="divdocumentleft-boxdatetablesinglecolumn"/>
                      <w:rFonts w:ascii="Arial" w:eastAsia="Arial" w:hAnsi="Arial" w:cs="Arial"/>
                      <w:color w:val="343434"/>
                      <w:sz w:val="18"/>
                      <w:szCs w:val="18"/>
                    </w:rPr>
                    <w:t xml:space="preserve"> </w:t>
                  </w:r>
                </w:p>
                <w:p w:rsidR="00253FDA" w:rsidRPr="00091DCD" w:rsidRDefault="00CD171B">
                  <w:pPr>
                    <w:pStyle w:val="divdocumentli"/>
                    <w:numPr>
                      <w:ilvl w:val="0"/>
                      <w:numId w:val="6"/>
                    </w:numPr>
                    <w:spacing w:line="240" w:lineRule="atLeast"/>
                    <w:ind w:left="300" w:hanging="292"/>
                    <w:rPr>
                      <w:rStyle w:val="span"/>
                      <w:rFonts w:ascii="Arial" w:eastAsia="Arial" w:hAnsi="Arial" w:cs="Arial"/>
                      <w:color w:val="343434"/>
                      <w:sz w:val="18"/>
                      <w:szCs w:val="18"/>
                    </w:rPr>
                  </w:pPr>
                  <w:r w:rsidRPr="00091DCD">
                    <w:rPr>
                      <w:rStyle w:val="span"/>
                      <w:rFonts w:ascii="Arial" w:eastAsia="Arial" w:hAnsi="Arial" w:cs="Arial"/>
                      <w:color w:val="343434"/>
                      <w:sz w:val="18"/>
                      <w:szCs w:val="18"/>
                    </w:rPr>
                    <w:t>Modules: OOP, Software Engineering, Cyber Security, Web-based Programming, Networks, Database Systems</w:t>
                  </w:r>
                </w:p>
                <w:p w:rsidR="00253FDA" w:rsidRDefault="00CD171B">
                  <w:pPr>
                    <w:pStyle w:val="divdocumentli"/>
                    <w:numPr>
                      <w:ilvl w:val="0"/>
                      <w:numId w:val="6"/>
                    </w:numPr>
                    <w:spacing w:line="240" w:lineRule="atLeast"/>
                    <w:ind w:left="300" w:hanging="292"/>
                    <w:rPr>
                      <w:rStyle w:val="span"/>
                      <w:rFonts w:ascii="Arial" w:eastAsia="Arial" w:hAnsi="Arial" w:cs="Arial"/>
                      <w:color w:val="343434"/>
                      <w:sz w:val="20"/>
                      <w:szCs w:val="20"/>
                    </w:rPr>
                  </w:pPr>
                  <w:r w:rsidRPr="00091DCD">
                    <w:rPr>
                      <w:rStyle w:val="span"/>
                      <w:rFonts w:ascii="Arial" w:eastAsia="Arial" w:hAnsi="Arial" w:cs="Arial"/>
                      <w:color w:val="343434"/>
                      <w:sz w:val="18"/>
                      <w:szCs w:val="18"/>
                    </w:rPr>
                    <w:t>Elected as President and formerly Captain for Ultimate Frisbee sports club</w:t>
                  </w:r>
                </w:p>
              </w:tc>
            </w:tr>
          </w:tbl>
          <w:p w:rsidR="00253FDA" w:rsidRDefault="00253FDA">
            <w:pPr>
              <w:rPr>
                <w:vanish/>
              </w:rPr>
            </w:pPr>
          </w:p>
          <w:tbl>
            <w:tblPr>
              <w:tblStyle w:val="divdocumentleft-boxdatetable"/>
              <w:tblW w:w="8505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300"/>
              <w:gridCol w:w="30"/>
              <w:gridCol w:w="7175"/>
            </w:tblGrid>
            <w:tr w:rsidR="00253FDA" w:rsidTr="00091DCD">
              <w:tc>
                <w:tcPr>
                  <w:tcW w:w="1300" w:type="dxa"/>
                  <w:tcMar>
                    <w:top w:w="4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:rsidR="00253FDA" w:rsidRDefault="00CD171B">
                  <w:pPr>
                    <w:spacing w:line="240" w:lineRule="atLeast"/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</w:rPr>
                  </w:pPr>
                  <w:r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</w:rPr>
                    <w:t>2013</w:t>
                  </w:r>
                  <w:r w:rsidR="00091DCD"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</w:rPr>
                    <w:t>.</w:t>
                  </w:r>
                  <w:r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</w:rPr>
                    <w:t>01</w:t>
                  </w: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343434"/>
                      <w:sz w:val="20"/>
                      <w:szCs w:val="20"/>
                    </w:rPr>
                    <w:t xml:space="preserve"> </w:t>
                  </w:r>
                  <w:r w:rsidR="00091DCD">
                    <w:rPr>
                      <w:rStyle w:val="span"/>
                      <w:rFonts w:ascii="Arial" w:eastAsia="Arial" w:hAnsi="Arial" w:cs="Arial"/>
                      <w:b/>
                      <w:bCs/>
                      <w:color w:val="343434"/>
                      <w:sz w:val="20"/>
                      <w:szCs w:val="20"/>
                    </w:rPr>
                    <w:t>–</w:t>
                  </w: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343434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</w:rPr>
                    <w:t>2015</w:t>
                  </w:r>
                  <w:r w:rsidR="00091DCD"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</w:rPr>
                    <w:t>.</w:t>
                  </w:r>
                  <w:r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</w:rPr>
                    <w:t>01</w:t>
                  </w:r>
                </w:p>
              </w:tc>
              <w:tc>
                <w:tcPr>
                  <w:tcW w:w="30" w:type="dxa"/>
                  <w:tcMar>
                    <w:top w:w="4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:rsidR="00253FDA" w:rsidRDefault="00CD171B">
                  <w:pPr>
                    <w:spacing w:line="240" w:lineRule="atLeast"/>
                    <w:rPr>
                      <w:rStyle w:val="divdocumentleft-boxpaddedlinedate-content"/>
                      <w:rFonts w:ascii="Arial" w:eastAsia="Arial" w:hAnsi="Arial" w:cs="Arial"/>
                      <w:color w:val="343434"/>
                      <w:sz w:val="20"/>
                      <w:szCs w:val="20"/>
                    </w:rPr>
                  </w:pPr>
                  <w:r>
                    <w:rPr>
                      <w:rStyle w:val="divdocumentleft-boxdatetablepindcell"/>
                      <w:rFonts w:ascii="Arial" w:eastAsia="Arial" w:hAnsi="Arial" w:cs="Arial"/>
                      <w:b/>
                      <w:bCs/>
                      <w:color w:val="34343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175" w:type="dxa"/>
                  <w:tcMar>
                    <w:top w:w="4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:rsidR="00253FDA" w:rsidRPr="00091DCD" w:rsidRDefault="00CD171B">
                  <w:pPr>
                    <w:pStyle w:val="divdocumenttxtBoldParagraph"/>
                    <w:spacing w:after="80" w:line="240" w:lineRule="atLeast"/>
                    <w:rPr>
                      <w:rStyle w:val="divdocumentleft-boxdatetablesinglecolumn"/>
                      <w:rFonts w:ascii="Arial" w:eastAsia="Arial" w:hAnsi="Arial" w:cs="Arial"/>
                      <w:color w:val="343434"/>
                      <w:sz w:val="16"/>
                      <w:szCs w:val="20"/>
                    </w:rPr>
                  </w:pPr>
                  <w:r w:rsidRPr="00091DCD">
                    <w:rPr>
                      <w:rStyle w:val="documentdegree"/>
                      <w:rFonts w:ascii="Arial" w:eastAsia="Arial" w:hAnsi="Arial" w:cs="Arial"/>
                      <w:color w:val="343434"/>
                      <w:sz w:val="22"/>
                    </w:rPr>
                    <w:t>A-levels</w:t>
                  </w:r>
                  <w:r w:rsidRPr="00091DCD">
                    <w:rPr>
                      <w:rStyle w:val="divdocumentleft-boxdatetablesinglecolumn"/>
                      <w:rFonts w:ascii="Arial" w:eastAsia="Arial" w:hAnsi="Arial" w:cs="Arial"/>
                      <w:color w:val="343434"/>
                      <w:sz w:val="16"/>
                      <w:szCs w:val="20"/>
                    </w:rPr>
                    <w:t xml:space="preserve"> </w:t>
                  </w:r>
                </w:p>
                <w:p w:rsidR="00253FDA" w:rsidRPr="00091DCD" w:rsidRDefault="00CD171B">
                  <w:pPr>
                    <w:pStyle w:val="divdocumenttxtItl"/>
                    <w:spacing w:line="240" w:lineRule="atLeast"/>
                    <w:rPr>
                      <w:rStyle w:val="divdocumentleft-boxdatetablesinglecolumn"/>
                      <w:rFonts w:ascii="Arial" w:eastAsia="Arial" w:hAnsi="Arial" w:cs="Arial"/>
                      <w:color w:val="343434"/>
                      <w:sz w:val="18"/>
                      <w:szCs w:val="20"/>
                    </w:rPr>
                  </w:pPr>
                  <w:r w:rsidRPr="00091DCD">
                    <w:rPr>
                      <w:rStyle w:val="span"/>
                      <w:rFonts w:ascii="Arial" w:eastAsia="Arial" w:hAnsi="Arial" w:cs="Arial"/>
                      <w:color w:val="343434"/>
                      <w:sz w:val="18"/>
                      <w:szCs w:val="20"/>
                    </w:rPr>
                    <w:t xml:space="preserve">SEEVIC College - </w:t>
                  </w:r>
                  <w:r w:rsidRPr="00091DCD">
                    <w:rPr>
                      <w:rStyle w:val="divdocumenteducationjoblocation"/>
                      <w:rFonts w:ascii="Arial" w:eastAsia="Arial" w:hAnsi="Arial" w:cs="Arial"/>
                      <w:color w:val="343434"/>
                      <w:sz w:val="18"/>
                      <w:szCs w:val="20"/>
                    </w:rPr>
                    <w:t>Thundersley</w:t>
                  </w:r>
                  <w:r w:rsidRPr="00091DCD">
                    <w:rPr>
                      <w:rStyle w:val="divdocumentleft-boxdatetablesinglecolumn"/>
                      <w:rFonts w:ascii="Arial" w:eastAsia="Arial" w:hAnsi="Arial" w:cs="Arial"/>
                      <w:color w:val="343434"/>
                      <w:sz w:val="18"/>
                      <w:szCs w:val="20"/>
                    </w:rPr>
                    <w:t xml:space="preserve"> </w:t>
                  </w:r>
                </w:p>
                <w:p w:rsidR="00253FDA" w:rsidRDefault="00F57FC0">
                  <w:pPr>
                    <w:pStyle w:val="divdocumentli"/>
                    <w:numPr>
                      <w:ilvl w:val="0"/>
                      <w:numId w:val="7"/>
                    </w:numPr>
                    <w:spacing w:line="240" w:lineRule="atLeast"/>
                    <w:ind w:left="300" w:hanging="292"/>
                    <w:rPr>
                      <w:rStyle w:val="span"/>
                      <w:rFonts w:ascii="Arial" w:eastAsia="Arial" w:hAnsi="Arial" w:cs="Arial"/>
                      <w:color w:val="34343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343434"/>
                      <w:sz w:val="18"/>
                      <w:szCs w:val="20"/>
                    </w:rPr>
                    <w:t>ABC: Biology, I.T, Mathematics</w:t>
                  </w:r>
                </w:p>
              </w:tc>
            </w:tr>
          </w:tbl>
          <w:p w:rsidR="00253FDA" w:rsidRDefault="00253FDA">
            <w:pPr>
              <w:rPr>
                <w:vanish/>
              </w:rPr>
            </w:pPr>
          </w:p>
          <w:tbl>
            <w:tblPr>
              <w:tblStyle w:val="divdocumentleft-boxdatetable"/>
              <w:tblW w:w="812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300"/>
              <w:gridCol w:w="30"/>
              <w:gridCol w:w="6790"/>
            </w:tblGrid>
            <w:tr w:rsidR="00253FDA" w:rsidTr="00091DCD">
              <w:tc>
                <w:tcPr>
                  <w:tcW w:w="1300" w:type="dxa"/>
                  <w:tcMar>
                    <w:top w:w="4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:rsidR="00253FDA" w:rsidRDefault="00CD171B">
                  <w:pPr>
                    <w:spacing w:line="240" w:lineRule="atLeast"/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</w:rPr>
                  </w:pPr>
                  <w:r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</w:rPr>
                    <w:t>2008</w:t>
                  </w:r>
                  <w:r w:rsidR="00091DCD"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</w:rPr>
                    <w:t>.</w:t>
                  </w:r>
                  <w:r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</w:rPr>
                    <w:t>09</w:t>
                  </w: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343434"/>
                      <w:sz w:val="20"/>
                      <w:szCs w:val="20"/>
                    </w:rPr>
                    <w:t xml:space="preserve"> </w:t>
                  </w:r>
                  <w:r w:rsidR="00091DCD">
                    <w:rPr>
                      <w:rStyle w:val="span"/>
                      <w:rFonts w:ascii="Arial" w:eastAsia="Arial" w:hAnsi="Arial" w:cs="Arial"/>
                      <w:b/>
                      <w:bCs/>
                      <w:color w:val="343434"/>
                      <w:sz w:val="20"/>
                      <w:szCs w:val="20"/>
                    </w:rPr>
                    <w:t>–</w:t>
                  </w: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343434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</w:rPr>
                    <w:t>2013</w:t>
                  </w:r>
                  <w:r w:rsidR="00091DCD"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</w:rPr>
                    <w:t>.</w:t>
                  </w:r>
                  <w:r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</w:rPr>
                    <w:t>07</w:t>
                  </w:r>
                </w:p>
              </w:tc>
              <w:tc>
                <w:tcPr>
                  <w:tcW w:w="30" w:type="dxa"/>
                  <w:tcMar>
                    <w:top w:w="4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:rsidR="00253FDA" w:rsidRDefault="00CD171B">
                  <w:pPr>
                    <w:spacing w:line="240" w:lineRule="atLeast"/>
                    <w:rPr>
                      <w:rStyle w:val="divdocumentleft-boxpaddedlinedate-content"/>
                      <w:rFonts w:ascii="Arial" w:eastAsia="Arial" w:hAnsi="Arial" w:cs="Arial"/>
                      <w:color w:val="343434"/>
                      <w:sz w:val="20"/>
                      <w:szCs w:val="20"/>
                    </w:rPr>
                  </w:pPr>
                  <w:r>
                    <w:rPr>
                      <w:rStyle w:val="divdocumentleft-boxdatetablepindcell"/>
                      <w:rFonts w:ascii="Arial" w:eastAsia="Arial" w:hAnsi="Arial" w:cs="Arial"/>
                      <w:b/>
                      <w:bCs/>
                      <w:color w:val="343434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790" w:type="dxa"/>
                  <w:tcMar>
                    <w:top w:w="4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:rsidR="00253FDA" w:rsidRPr="00091DCD" w:rsidRDefault="00CD171B">
                  <w:pPr>
                    <w:pStyle w:val="divdocumenttxtBoldParagraph"/>
                    <w:spacing w:after="80" w:line="240" w:lineRule="atLeast"/>
                    <w:rPr>
                      <w:rStyle w:val="divdocumentleft-boxdatetablesinglecolumn"/>
                      <w:rFonts w:ascii="Arial" w:eastAsia="Arial" w:hAnsi="Arial" w:cs="Arial"/>
                      <w:color w:val="343434"/>
                      <w:sz w:val="22"/>
                      <w:szCs w:val="22"/>
                    </w:rPr>
                  </w:pPr>
                  <w:r w:rsidRPr="00091DCD">
                    <w:rPr>
                      <w:rStyle w:val="documentdegree"/>
                      <w:rFonts w:ascii="Arial" w:eastAsia="Arial" w:hAnsi="Arial" w:cs="Arial"/>
                      <w:color w:val="343434"/>
                      <w:sz w:val="22"/>
                      <w:szCs w:val="22"/>
                    </w:rPr>
                    <w:t>GCSEs</w:t>
                  </w:r>
                  <w:r w:rsidRPr="00091DCD">
                    <w:rPr>
                      <w:rStyle w:val="divdocumentleft-boxdatetablesinglecolumn"/>
                      <w:rFonts w:ascii="Arial" w:eastAsia="Arial" w:hAnsi="Arial" w:cs="Arial"/>
                      <w:color w:val="343434"/>
                      <w:sz w:val="22"/>
                      <w:szCs w:val="22"/>
                    </w:rPr>
                    <w:t xml:space="preserve"> </w:t>
                  </w:r>
                </w:p>
                <w:p w:rsidR="00253FDA" w:rsidRPr="00091DCD" w:rsidRDefault="00CD171B">
                  <w:pPr>
                    <w:pStyle w:val="divdocumenttxtItl"/>
                    <w:spacing w:line="240" w:lineRule="atLeast"/>
                    <w:rPr>
                      <w:rStyle w:val="divdocumentleft-boxdatetablesinglecolumn"/>
                      <w:rFonts w:ascii="Arial" w:eastAsia="Arial" w:hAnsi="Arial" w:cs="Arial"/>
                      <w:color w:val="343434"/>
                      <w:sz w:val="18"/>
                      <w:szCs w:val="18"/>
                    </w:rPr>
                  </w:pPr>
                  <w:r w:rsidRPr="00091DCD">
                    <w:rPr>
                      <w:rStyle w:val="span"/>
                      <w:rFonts w:ascii="Arial" w:eastAsia="Arial" w:hAnsi="Arial" w:cs="Arial"/>
                      <w:color w:val="343434"/>
                      <w:sz w:val="18"/>
                      <w:szCs w:val="18"/>
                    </w:rPr>
                    <w:t xml:space="preserve">Chase High School - </w:t>
                  </w:r>
                  <w:r w:rsidRPr="00091DCD">
                    <w:rPr>
                      <w:rStyle w:val="divdocumenteducationjoblocation"/>
                      <w:rFonts w:ascii="Arial" w:eastAsia="Arial" w:hAnsi="Arial" w:cs="Arial"/>
                      <w:color w:val="343434"/>
                      <w:sz w:val="18"/>
                      <w:szCs w:val="18"/>
                    </w:rPr>
                    <w:t>Southend</w:t>
                  </w:r>
                  <w:r w:rsidRPr="00091DCD">
                    <w:rPr>
                      <w:rStyle w:val="divdocumentleft-boxdatetablesinglecolumn"/>
                      <w:rFonts w:ascii="Arial" w:eastAsia="Arial" w:hAnsi="Arial" w:cs="Arial"/>
                      <w:color w:val="343434"/>
                      <w:sz w:val="18"/>
                      <w:szCs w:val="18"/>
                    </w:rPr>
                    <w:t xml:space="preserve"> </w:t>
                  </w:r>
                </w:p>
                <w:p w:rsidR="00253FDA" w:rsidRPr="00091DCD" w:rsidRDefault="00CD171B">
                  <w:pPr>
                    <w:pStyle w:val="divdocumentli"/>
                    <w:numPr>
                      <w:ilvl w:val="0"/>
                      <w:numId w:val="8"/>
                    </w:numPr>
                    <w:spacing w:line="240" w:lineRule="atLeast"/>
                    <w:ind w:left="300" w:hanging="292"/>
                    <w:rPr>
                      <w:rStyle w:val="span"/>
                      <w:rFonts w:ascii="Arial" w:eastAsia="Arial" w:hAnsi="Arial" w:cs="Arial"/>
                      <w:color w:val="343434"/>
                      <w:sz w:val="18"/>
                      <w:szCs w:val="18"/>
                    </w:rPr>
                  </w:pPr>
                  <w:r w:rsidRPr="00091DCD">
                    <w:rPr>
                      <w:rStyle w:val="span"/>
                      <w:rFonts w:ascii="Arial" w:eastAsia="Arial" w:hAnsi="Arial" w:cs="Arial"/>
                      <w:color w:val="343434"/>
                      <w:sz w:val="18"/>
                      <w:szCs w:val="18"/>
                    </w:rPr>
                    <w:t>Four A's including Maths, Four B's</w:t>
                  </w:r>
                </w:p>
                <w:p w:rsidR="00253FDA" w:rsidRDefault="00CD171B">
                  <w:pPr>
                    <w:pStyle w:val="divdocumentli"/>
                    <w:numPr>
                      <w:ilvl w:val="0"/>
                      <w:numId w:val="8"/>
                    </w:numPr>
                    <w:spacing w:line="240" w:lineRule="atLeast"/>
                    <w:ind w:left="300" w:hanging="292"/>
                    <w:rPr>
                      <w:rStyle w:val="span"/>
                      <w:rFonts w:ascii="Arial" w:eastAsia="Arial" w:hAnsi="Arial" w:cs="Arial"/>
                      <w:color w:val="343434"/>
                      <w:sz w:val="20"/>
                      <w:szCs w:val="20"/>
                    </w:rPr>
                  </w:pPr>
                  <w:r w:rsidRPr="00091DCD">
                    <w:rPr>
                      <w:rStyle w:val="span"/>
                      <w:rFonts w:ascii="Arial" w:eastAsia="Arial" w:hAnsi="Arial" w:cs="Arial"/>
                      <w:color w:val="343434"/>
                      <w:sz w:val="18"/>
                      <w:szCs w:val="18"/>
                    </w:rPr>
                    <w:t>Three BTECs including</w:t>
                  </w:r>
                  <w:r w:rsidR="002A4B1E">
                    <w:rPr>
                      <w:rStyle w:val="span"/>
                      <w:rFonts w:ascii="Arial" w:eastAsia="Arial" w:hAnsi="Arial" w:cs="Arial"/>
                      <w:color w:val="343434"/>
                      <w:sz w:val="18"/>
                      <w:szCs w:val="18"/>
                    </w:rPr>
                    <w:t xml:space="preserve"> I.T</w:t>
                  </w:r>
                </w:p>
              </w:tc>
            </w:tr>
          </w:tbl>
          <w:p w:rsidR="00253FDA" w:rsidRDefault="00253FDA">
            <w:pPr>
              <w:rPr>
                <w:vanish/>
              </w:rPr>
            </w:pPr>
          </w:p>
          <w:p w:rsidR="00253FDA" w:rsidRDefault="00253FDA" w:rsidP="00655917">
            <w:pPr>
              <w:pStyle w:val="p"/>
              <w:spacing w:before="200" w:line="240" w:lineRule="atLeast"/>
              <w:rPr>
                <w:rStyle w:val="divdocumentleft-box"/>
                <w:rFonts w:ascii="Arial" w:eastAsia="Arial" w:hAnsi="Arial" w:cs="Arial"/>
                <w:color w:val="343434"/>
                <w:sz w:val="20"/>
                <w:szCs w:val="20"/>
              </w:rPr>
            </w:pPr>
          </w:p>
        </w:tc>
        <w:tc>
          <w:tcPr>
            <w:tcW w:w="147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:rsidR="00253FDA" w:rsidRDefault="00253FDA">
            <w:pPr>
              <w:pStyle w:val="emptymiddlecellParagraph"/>
              <w:spacing w:line="240" w:lineRule="atLeast"/>
              <w:rPr>
                <w:rStyle w:val="emptymiddlecell"/>
                <w:rFonts w:ascii="Arial" w:eastAsia="Arial" w:hAnsi="Arial" w:cs="Arial"/>
                <w:color w:val="343434"/>
                <w:sz w:val="20"/>
                <w:szCs w:val="20"/>
              </w:rPr>
            </w:pPr>
          </w:p>
        </w:tc>
        <w:tc>
          <w:tcPr>
            <w:tcW w:w="2811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tbl>
            <w:tblPr>
              <w:tblStyle w:val="divdocumentheading"/>
              <w:tblW w:w="0" w:type="auto"/>
              <w:tblBorders>
                <w:bottom w:val="single" w:sz="8" w:space="0" w:color="D5D6D6"/>
              </w:tblBorders>
              <w:tblLayout w:type="fixed"/>
              <w:tblCellMar>
                <w:left w:w="0" w:type="dxa"/>
                <w:bottom w:w="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60"/>
              <w:gridCol w:w="2120"/>
            </w:tblGrid>
            <w:tr w:rsidR="00253FDA">
              <w:tc>
                <w:tcPr>
                  <w:tcW w:w="760" w:type="dxa"/>
                  <w:tcMar>
                    <w:top w:w="2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:rsidR="00253FDA" w:rsidRDefault="00CD171B">
                  <w:pPr>
                    <w:rPr>
                      <w:rStyle w:val="divdocumentright-box"/>
                      <w:rFonts w:ascii="Arial" w:eastAsia="Arial" w:hAnsi="Arial" w:cs="Arial"/>
                      <w:color w:val="343434"/>
                      <w:sz w:val="20"/>
                      <w:szCs w:val="20"/>
                    </w:rPr>
                  </w:pPr>
                  <w:r>
                    <w:rPr>
                      <w:rStyle w:val="documentheadingIcon"/>
                      <w:rFonts w:ascii="Arial" w:eastAsia="Arial" w:hAnsi="Arial" w:cs="Arial"/>
                      <w:b/>
                      <w:bCs/>
                      <w:noProof/>
                      <w:color w:val="343434"/>
                      <w:sz w:val="20"/>
                      <w:szCs w:val="20"/>
                    </w:rPr>
                    <w:drawing>
                      <wp:inline distT="0" distB="0" distL="0" distR="0">
                        <wp:extent cx="198120" cy="197827"/>
                        <wp:effectExtent l="0" t="0" r="0" b="0"/>
                        <wp:docPr id="100005" name="Picture 1000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89539347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8851" cy="2185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documentheadingIcon"/>
                      <w:rFonts w:ascii="Arial" w:eastAsia="Arial" w:hAnsi="Arial" w:cs="Arial"/>
                      <w:b/>
                      <w:bCs/>
                      <w:color w:val="343434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120" w:type="dxa"/>
                  <w:tcMar>
                    <w:top w:w="2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:rsidR="00253FDA" w:rsidRDefault="00CD171B">
                  <w:pPr>
                    <w:rPr>
                      <w:rStyle w:val="documentheadingIcon"/>
                      <w:rFonts w:ascii="Arial" w:eastAsia="Arial" w:hAnsi="Arial" w:cs="Arial"/>
                      <w:b/>
                      <w:bCs/>
                      <w:color w:val="343434"/>
                      <w:sz w:val="20"/>
                      <w:szCs w:val="20"/>
                    </w:rPr>
                  </w:pPr>
                  <w:r>
                    <w:rPr>
                      <w:rStyle w:val="divdocumentdivheadingsectiontitle"/>
                      <w:rFonts w:ascii="Arial" w:eastAsia="Arial" w:hAnsi="Arial" w:cs="Arial"/>
                      <w:b/>
                      <w:bCs/>
                      <w:color w:val="003D74"/>
                      <w:sz w:val="28"/>
                      <w:szCs w:val="28"/>
                    </w:rPr>
                    <w:t>Contact</w:t>
                  </w:r>
                </w:p>
              </w:tc>
            </w:tr>
          </w:tbl>
          <w:p w:rsidR="00253FDA" w:rsidRPr="00EA08D2" w:rsidRDefault="00CD171B">
            <w:pPr>
              <w:pStyle w:val="divdocumenttxtBoldParagraph"/>
              <w:spacing w:before="200" w:line="240" w:lineRule="atLeast"/>
              <w:rPr>
                <w:rStyle w:val="divdocumentright-box"/>
                <w:rFonts w:ascii="Arial" w:eastAsia="Arial" w:hAnsi="Arial" w:cs="Arial"/>
                <w:color w:val="343434"/>
                <w:sz w:val="18"/>
                <w:szCs w:val="20"/>
              </w:rPr>
            </w:pPr>
            <w:r w:rsidRPr="00EA08D2">
              <w:rPr>
                <w:rStyle w:val="divdocumentright-box"/>
                <w:rFonts w:ascii="Arial" w:eastAsia="Arial" w:hAnsi="Arial" w:cs="Arial"/>
                <w:color w:val="343434"/>
                <w:sz w:val="18"/>
                <w:szCs w:val="20"/>
              </w:rPr>
              <w:t xml:space="preserve">Address </w:t>
            </w:r>
          </w:p>
          <w:p w:rsidR="00253FDA" w:rsidRDefault="00425434">
            <w:pPr>
              <w:spacing w:line="240" w:lineRule="atLeast"/>
              <w:rPr>
                <w:rStyle w:val="span"/>
                <w:rFonts w:ascii="Arial" w:eastAsia="Arial" w:hAnsi="Arial" w:cs="Arial"/>
                <w:color w:val="343434"/>
                <w:spacing w:val="4"/>
                <w:sz w:val="18"/>
                <w:szCs w:val="20"/>
              </w:rPr>
            </w:pPr>
            <w:r>
              <w:rPr>
                <w:rStyle w:val="span"/>
                <w:rFonts w:ascii="Arial" w:eastAsia="Arial" w:hAnsi="Arial" w:cs="Arial"/>
                <w:color w:val="343434"/>
                <w:spacing w:val="4"/>
                <w:sz w:val="18"/>
                <w:szCs w:val="20"/>
              </w:rPr>
              <w:t>11C Handforth Road,</w:t>
            </w:r>
          </w:p>
          <w:p w:rsidR="00425434" w:rsidRPr="00EA08D2" w:rsidRDefault="00425434">
            <w:pPr>
              <w:spacing w:line="240" w:lineRule="atLeast"/>
              <w:rPr>
                <w:rStyle w:val="span"/>
                <w:rFonts w:ascii="Arial" w:eastAsia="Arial" w:hAnsi="Arial" w:cs="Arial"/>
                <w:color w:val="343434"/>
                <w:spacing w:val="4"/>
                <w:sz w:val="18"/>
                <w:szCs w:val="20"/>
              </w:rPr>
            </w:pPr>
            <w:r>
              <w:rPr>
                <w:rStyle w:val="span"/>
                <w:rFonts w:ascii="Arial" w:eastAsia="Arial" w:hAnsi="Arial" w:cs="Arial"/>
                <w:color w:val="343434"/>
                <w:spacing w:val="4"/>
                <w:sz w:val="18"/>
                <w:szCs w:val="20"/>
              </w:rPr>
              <w:t>London, SW9 0LL</w:t>
            </w:r>
          </w:p>
          <w:p w:rsidR="00253FDA" w:rsidRPr="00EA08D2" w:rsidRDefault="00CD171B">
            <w:pPr>
              <w:pStyle w:val="divdocumenttxtBoldParagraph"/>
              <w:spacing w:before="100" w:line="240" w:lineRule="atLeast"/>
              <w:rPr>
                <w:rStyle w:val="divdocumentright-box"/>
                <w:rFonts w:ascii="Arial" w:eastAsia="Arial" w:hAnsi="Arial" w:cs="Arial"/>
                <w:color w:val="343434"/>
                <w:sz w:val="18"/>
                <w:szCs w:val="20"/>
              </w:rPr>
            </w:pPr>
            <w:r w:rsidRPr="00EA08D2">
              <w:rPr>
                <w:rStyle w:val="divdocumentright-box"/>
                <w:rFonts w:ascii="Arial" w:eastAsia="Arial" w:hAnsi="Arial" w:cs="Arial"/>
                <w:color w:val="343434"/>
                <w:sz w:val="18"/>
                <w:szCs w:val="20"/>
              </w:rPr>
              <w:t xml:space="preserve">Phone </w:t>
            </w:r>
          </w:p>
          <w:p w:rsidR="00253FDA" w:rsidRPr="00EA08D2" w:rsidRDefault="00CD171B">
            <w:pPr>
              <w:pStyle w:val="div"/>
              <w:spacing w:line="240" w:lineRule="atLeast"/>
              <w:rPr>
                <w:rStyle w:val="divdocumentright-box"/>
                <w:rFonts w:ascii="Arial" w:eastAsia="Arial" w:hAnsi="Arial" w:cs="Arial"/>
                <w:color w:val="343434"/>
                <w:sz w:val="18"/>
                <w:szCs w:val="20"/>
              </w:rPr>
            </w:pPr>
            <w:r w:rsidRPr="00EA08D2">
              <w:rPr>
                <w:rStyle w:val="span"/>
                <w:rFonts w:ascii="Arial" w:eastAsia="Arial" w:hAnsi="Arial" w:cs="Arial"/>
                <w:color w:val="343434"/>
                <w:spacing w:val="4"/>
                <w:sz w:val="18"/>
                <w:szCs w:val="20"/>
              </w:rPr>
              <w:t>07530700160</w:t>
            </w:r>
          </w:p>
          <w:p w:rsidR="00253FDA" w:rsidRPr="00EA08D2" w:rsidRDefault="00CD171B">
            <w:pPr>
              <w:pStyle w:val="divdocumenttxtBoldParagraph"/>
              <w:spacing w:before="100" w:line="240" w:lineRule="atLeast"/>
              <w:rPr>
                <w:rStyle w:val="divdocumentright-box"/>
                <w:rFonts w:ascii="Arial" w:eastAsia="Arial" w:hAnsi="Arial" w:cs="Arial"/>
                <w:color w:val="343434"/>
                <w:sz w:val="18"/>
                <w:szCs w:val="20"/>
              </w:rPr>
            </w:pPr>
            <w:r w:rsidRPr="00EA08D2">
              <w:rPr>
                <w:rStyle w:val="divdocumentright-box"/>
                <w:rFonts w:ascii="Arial" w:eastAsia="Arial" w:hAnsi="Arial" w:cs="Arial"/>
                <w:color w:val="343434"/>
                <w:sz w:val="18"/>
                <w:szCs w:val="20"/>
              </w:rPr>
              <w:t xml:space="preserve">E-mail </w:t>
            </w:r>
          </w:p>
          <w:p w:rsidR="00CC0BEA" w:rsidRDefault="00CC0BEA">
            <w:pPr>
              <w:pStyle w:val="divdocumentword-breakParagraph"/>
              <w:spacing w:line="240" w:lineRule="atLeast"/>
              <w:rPr>
                <w:rStyle w:val="span"/>
                <w:rFonts w:ascii="Arial" w:eastAsia="Arial" w:hAnsi="Arial" w:cs="Arial"/>
                <w:color w:val="343434"/>
                <w:spacing w:val="4"/>
                <w:sz w:val="18"/>
                <w:szCs w:val="20"/>
              </w:rPr>
            </w:pPr>
            <w:hyperlink r:id="rId10" w:history="1">
              <w:r w:rsidRPr="004F3538">
                <w:rPr>
                  <w:rStyle w:val="Hyperlink"/>
                  <w:rFonts w:ascii="Arial" w:eastAsia="Arial" w:hAnsi="Arial" w:cs="Arial"/>
                  <w:spacing w:val="4"/>
                  <w:sz w:val="18"/>
                  <w:szCs w:val="20"/>
                </w:rPr>
                <w:t>vincenzomann@outlook.com</w:t>
              </w:r>
            </w:hyperlink>
          </w:p>
          <w:p w:rsidR="00CC0BEA" w:rsidRPr="00EA08D2" w:rsidRDefault="00CC0BEA" w:rsidP="00CC0BEA">
            <w:pPr>
              <w:pStyle w:val="divdocumenttxtBoldParagraph"/>
              <w:spacing w:before="100" w:line="240" w:lineRule="atLeast"/>
              <w:rPr>
                <w:rStyle w:val="divdocumentright-box"/>
                <w:rFonts w:ascii="Arial" w:eastAsia="Arial" w:hAnsi="Arial" w:cs="Arial"/>
                <w:color w:val="343434"/>
                <w:sz w:val="18"/>
                <w:szCs w:val="20"/>
              </w:rPr>
            </w:pPr>
            <w:r>
              <w:rPr>
                <w:rStyle w:val="divdocumentright-box"/>
                <w:rFonts w:ascii="Arial" w:eastAsia="Arial" w:hAnsi="Arial" w:cs="Arial"/>
                <w:color w:val="343434"/>
                <w:sz w:val="18"/>
                <w:szCs w:val="20"/>
              </w:rPr>
              <w:t>Website</w:t>
            </w:r>
            <w:r w:rsidRPr="00EA08D2">
              <w:rPr>
                <w:rStyle w:val="divdocumentright-box"/>
                <w:rFonts w:ascii="Arial" w:eastAsia="Arial" w:hAnsi="Arial" w:cs="Arial"/>
                <w:color w:val="343434"/>
                <w:sz w:val="18"/>
                <w:szCs w:val="20"/>
              </w:rPr>
              <w:t xml:space="preserve"> </w:t>
            </w:r>
          </w:p>
          <w:p w:rsidR="00CC0BEA" w:rsidRPr="00EA08D2" w:rsidRDefault="00CC0BEA">
            <w:pPr>
              <w:pStyle w:val="divdocumentword-breakParagraph"/>
              <w:spacing w:line="240" w:lineRule="atLeast"/>
              <w:rPr>
                <w:rStyle w:val="divdocumentright-box"/>
                <w:rFonts w:ascii="Arial" w:eastAsia="Arial" w:hAnsi="Arial" w:cs="Arial"/>
                <w:color w:val="343434"/>
                <w:sz w:val="18"/>
                <w:szCs w:val="20"/>
              </w:rPr>
            </w:pPr>
            <w:hyperlink r:id="rId11" w:history="1">
              <w:r w:rsidRPr="002A3C2C">
                <w:rPr>
                  <w:rStyle w:val="Hyperlink"/>
                  <w:rFonts w:ascii="Arial" w:eastAsia="Arial" w:hAnsi="Arial" w:cs="Arial"/>
                  <w:spacing w:val="4"/>
                  <w:sz w:val="18"/>
                  <w:szCs w:val="20"/>
                </w:rPr>
                <w:t>https://vincenzo-mann-portfolio.herokuapp.com</w:t>
              </w:r>
            </w:hyperlink>
          </w:p>
          <w:p w:rsidR="00253FDA" w:rsidRPr="00EA08D2" w:rsidRDefault="00CD171B">
            <w:pPr>
              <w:pStyle w:val="divdocumenttxtBoldParagraph"/>
              <w:spacing w:before="100" w:line="240" w:lineRule="atLeast"/>
              <w:rPr>
                <w:rStyle w:val="divdocumentright-box"/>
                <w:rFonts w:ascii="Arial" w:eastAsia="Arial" w:hAnsi="Arial" w:cs="Arial"/>
                <w:color w:val="343434"/>
                <w:sz w:val="18"/>
                <w:szCs w:val="20"/>
              </w:rPr>
            </w:pPr>
            <w:r w:rsidRPr="00EA08D2">
              <w:rPr>
                <w:rStyle w:val="divdocumentright-box"/>
                <w:rFonts w:ascii="Arial" w:eastAsia="Arial" w:hAnsi="Arial" w:cs="Arial"/>
                <w:color w:val="343434"/>
                <w:sz w:val="18"/>
                <w:szCs w:val="20"/>
              </w:rPr>
              <w:t>LinkedIn</w:t>
            </w:r>
          </w:p>
          <w:p w:rsidR="00EA08D2" w:rsidRPr="00EA08D2" w:rsidRDefault="00CC0BEA">
            <w:pPr>
              <w:pStyle w:val="div"/>
              <w:spacing w:line="240" w:lineRule="atLeast"/>
              <w:rPr>
                <w:rStyle w:val="divdocumentright-box"/>
                <w:rFonts w:ascii="Arial" w:eastAsia="Arial" w:hAnsi="Arial" w:cs="Arial"/>
                <w:color w:val="343434"/>
                <w:sz w:val="18"/>
                <w:szCs w:val="20"/>
              </w:rPr>
            </w:pPr>
            <w:hyperlink r:id="rId12" w:history="1">
              <w:r w:rsidR="00EA08D2" w:rsidRPr="00EA08D2">
                <w:rPr>
                  <w:rStyle w:val="Hyperlink"/>
                  <w:rFonts w:ascii="Arial" w:eastAsia="Arial" w:hAnsi="Arial" w:cs="Arial"/>
                  <w:spacing w:val="4"/>
                  <w:sz w:val="18"/>
                  <w:szCs w:val="20"/>
                </w:rPr>
                <w:t>https://www.linkedin.com/in/vincenzo-mann</w:t>
              </w:r>
            </w:hyperlink>
            <w:r w:rsidR="00EA08D2" w:rsidRPr="00EA08D2">
              <w:rPr>
                <w:rStyle w:val="divdocumentright-box"/>
                <w:rFonts w:ascii="Arial" w:eastAsia="Arial" w:hAnsi="Arial" w:cs="Arial"/>
                <w:color w:val="343434"/>
                <w:sz w:val="18"/>
                <w:szCs w:val="20"/>
              </w:rPr>
              <w:t xml:space="preserve"> </w:t>
            </w:r>
          </w:p>
          <w:p w:rsidR="00253FDA" w:rsidRPr="00EA08D2" w:rsidRDefault="00655917">
            <w:pPr>
              <w:pStyle w:val="divdocumenttxtBoldParagraph"/>
              <w:spacing w:before="100" w:line="240" w:lineRule="atLeast"/>
              <w:rPr>
                <w:rStyle w:val="divdocumentright-box"/>
                <w:rFonts w:ascii="Arial" w:eastAsia="Arial" w:hAnsi="Arial" w:cs="Arial"/>
                <w:color w:val="343434"/>
                <w:sz w:val="18"/>
                <w:szCs w:val="20"/>
              </w:rPr>
            </w:pPr>
            <w:r w:rsidRPr="00EA08D2">
              <w:rPr>
                <w:rStyle w:val="divdocumentright-box"/>
                <w:rFonts w:ascii="Arial" w:eastAsia="Arial" w:hAnsi="Arial" w:cs="Arial"/>
                <w:color w:val="343434"/>
                <w:sz w:val="18"/>
                <w:szCs w:val="20"/>
              </w:rPr>
              <w:t>GitHub</w:t>
            </w:r>
          </w:p>
          <w:p w:rsidR="00253FDA" w:rsidRPr="00EA08D2" w:rsidRDefault="00CC0BEA" w:rsidP="00F84A0F">
            <w:pPr>
              <w:pStyle w:val="div"/>
              <w:spacing w:line="240" w:lineRule="atLeast"/>
              <w:rPr>
                <w:rStyle w:val="divdocumentright-box"/>
                <w:rFonts w:ascii="Arial" w:eastAsia="Arial" w:hAnsi="Arial" w:cs="Arial"/>
                <w:color w:val="343434"/>
                <w:sz w:val="18"/>
                <w:szCs w:val="20"/>
              </w:rPr>
            </w:pPr>
            <w:hyperlink r:id="rId13" w:history="1">
              <w:r w:rsidR="00EA08D2" w:rsidRPr="00EA08D2">
                <w:rPr>
                  <w:rStyle w:val="Hyperlink"/>
                  <w:rFonts w:ascii="Arial" w:eastAsia="Arial" w:hAnsi="Arial" w:cs="Arial"/>
                  <w:spacing w:val="4"/>
                  <w:sz w:val="18"/>
                  <w:szCs w:val="20"/>
                </w:rPr>
                <w:t>https://github.com/vincenzomann</w:t>
              </w:r>
            </w:hyperlink>
            <w:r w:rsidR="00EA08D2" w:rsidRPr="00EA08D2">
              <w:rPr>
                <w:rStyle w:val="divdocumentright-box"/>
                <w:rFonts w:ascii="Arial" w:eastAsia="Arial" w:hAnsi="Arial" w:cs="Arial"/>
                <w:color w:val="343434"/>
                <w:sz w:val="18"/>
                <w:szCs w:val="20"/>
              </w:rPr>
              <w:t xml:space="preserve"> </w:t>
            </w:r>
          </w:p>
          <w:tbl>
            <w:tblPr>
              <w:tblStyle w:val="divdocumentheading"/>
              <w:tblW w:w="0" w:type="auto"/>
              <w:tblBorders>
                <w:bottom w:val="single" w:sz="8" w:space="0" w:color="D5D6D6"/>
              </w:tblBorders>
              <w:tblLayout w:type="fixed"/>
              <w:tblCellMar>
                <w:left w:w="0" w:type="dxa"/>
                <w:bottom w:w="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60"/>
              <w:gridCol w:w="2120"/>
            </w:tblGrid>
            <w:tr w:rsidR="00F84A0F" w:rsidTr="005E28A2">
              <w:tc>
                <w:tcPr>
                  <w:tcW w:w="760" w:type="dxa"/>
                  <w:tcMar>
                    <w:top w:w="2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:rsidR="00F84A0F" w:rsidRDefault="00F84A0F" w:rsidP="00F84A0F">
                  <w:pPr>
                    <w:rPr>
                      <w:rStyle w:val="divdocumentright-box"/>
                      <w:rFonts w:ascii="Arial" w:eastAsia="Arial" w:hAnsi="Arial" w:cs="Arial"/>
                      <w:color w:val="343434"/>
                      <w:sz w:val="20"/>
                      <w:szCs w:val="20"/>
                    </w:rPr>
                  </w:pPr>
                  <w:r>
                    <w:rPr>
                      <w:rStyle w:val="documentheadingIcon"/>
                      <w:rFonts w:ascii="Arial" w:eastAsia="Arial" w:hAnsi="Arial" w:cs="Arial"/>
                      <w:b/>
                      <w:bCs/>
                      <w:noProof/>
                      <w:color w:val="343434"/>
                      <w:sz w:val="20"/>
                      <w:szCs w:val="20"/>
                    </w:rPr>
                    <w:drawing>
                      <wp:inline distT="0" distB="0" distL="0" distR="0" wp14:anchorId="4B83A319" wp14:editId="1414DA0A">
                        <wp:extent cx="190146" cy="189865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3814895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72" cy="2035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documentheadingIcon"/>
                      <w:rFonts w:ascii="Arial" w:eastAsia="Arial" w:hAnsi="Arial" w:cs="Arial"/>
                      <w:b/>
                      <w:bCs/>
                      <w:color w:val="343434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120" w:type="dxa"/>
                  <w:tcMar>
                    <w:top w:w="2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:rsidR="00F84A0F" w:rsidRPr="00A852A0" w:rsidRDefault="00383F8C" w:rsidP="00F84A0F">
                  <w:pPr>
                    <w:rPr>
                      <w:rStyle w:val="documentheadingIcon"/>
                      <w:rFonts w:ascii="Arial" w:eastAsia="Arial" w:hAnsi="Arial" w:cs="Arial"/>
                      <w:b/>
                      <w:bCs/>
                      <w:color w:val="343434"/>
                      <w:sz w:val="28"/>
                      <w:szCs w:val="20"/>
                    </w:rPr>
                  </w:pPr>
                  <w:r>
                    <w:rPr>
                      <w:rStyle w:val="divdocumentdivheadingsectiontitle"/>
                      <w:rFonts w:ascii="Arial" w:eastAsia="Arial" w:hAnsi="Arial" w:cs="Arial"/>
                      <w:b/>
                      <w:bCs/>
                      <w:color w:val="003D74"/>
                      <w:sz w:val="28"/>
                      <w:szCs w:val="28"/>
                    </w:rPr>
                    <w:t>Tech Stack</w:t>
                  </w:r>
                </w:p>
              </w:tc>
            </w:tr>
          </w:tbl>
          <w:tbl>
            <w:tblPr>
              <w:tblStyle w:val="TableGrid"/>
              <w:tblW w:w="0" w:type="auto"/>
              <w:tblLayout w:type="fixed"/>
              <w:tblCellMar>
                <w:top w:w="2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30"/>
              <w:gridCol w:w="1230"/>
            </w:tblGrid>
            <w:tr w:rsidR="002A4B1E" w:rsidTr="00CD171B">
              <w:trPr>
                <w:trHeight w:val="1402"/>
              </w:trPr>
              <w:tc>
                <w:tcPr>
                  <w:tcW w:w="12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A4B1E" w:rsidRPr="00CD171B" w:rsidRDefault="002A4B1E" w:rsidP="002A4B1E">
                  <w:pPr>
                    <w:pStyle w:val="p"/>
                    <w:spacing w:before="20" w:line="240" w:lineRule="atLeast"/>
                    <w:rPr>
                      <w:rStyle w:val="divdocumentright-box"/>
                      <w:rFonts w:ascii="Arial" w:eastAsia="Arial" w:hAnsi="Arial" w:cs="Arial"/>
                      <w:b/>
                      <w:color w:val="343434"/>
                      <w:sz w:val="18"/>
                      <w:szCs w:val="20"/>
                    </w:rPr>
                  </w:pPr>
                  <w:r w:rsidRPr="00CD171B">
                    <w:rPr>
                      <w:rStyle w:val="divdocumentright-box"/>
                      <w:rFonts w:ascii="Arial" w:eastAsia="Arial" w:hAnsi="Arial" w:cs="Arial"/>
                      <w:b/>
                      <w:color w:val="343434"/>
                      <w:sz w:val="18"/>
                      <w:szCs w:val="20"/>
                    </w:rPr>
                    <w:t>JavaScript</w:t>
                  </w:r>
                </w:p>
                <w:p w:rsidR="002A4B1E" w:rsidRPr="00CD171B" w:rsidRDefault="002A4B1E" w:rsidP="002A4B1E">
                  <w:pPr>
                    <w:pStyle w:val="p"/>
                    <w:spacing w:before="20" w:line="240" w:lineRule="atLeast"/>
                    <w:rPr>
                      <w:rStyle w:val="divdocumentright-box"/>
                      <w:rFonts w:ascii="Arial" w:eastAsia="Arial" w:hAnsi="Arial" w:cs="Arial"/>
                      <w:b/>
                      <w:color w:val="343434"/>
                      <w:sz w:val="18"/>
                      <w:szCs w:val="20"/>
                    </w:rPr>
                  </w:pPr>
                  <w:r w:rsidRPr="00CD171B">
                    <w:rPr>
                      <w:rStyle w:val="divdocumentright-box"/>
                      <w:rFonts w:ascii="Arial" w:eastAsia="Arial" w:hAnsi="Arial" w:cs="Arial"/>
                      <w:b/>
                      <w:color w:val="343434"/>
                      <w:sz w:val="18"/>
                      <w:szCs w:val="20"/>
                    </w:rPr>
                    <w:t>HTML5</w:t>
                  </w:r>
                </w:p>
                <w:p w:rsidR="002A4B1E" w:rsidRPr="00CD171B" w:rsidRDefault="002A4B1E" w:rsidP="002A4B1E">
                  <w:pPr>
                    <w:pStyle w:val="p"/>
                    <w:spacing w:before="20" w:line="240" w:lineRule="atLeast"/>
                    <w:rPr>
                      <w:rStyle w:val="divdocumentright-box"/>
                      <w:rFonts w:ascii="Arial" w:eastAsia="Arial" w:hAnsi="Arial" w:cs="Arial"/>
                      <w:b/>
                      <w:color w:val="343434"/>
                      <w:sz w:val="18"/>
                      <w:szCs w:val="20"/>
                    </w:rPr>
                  </w:pPr>
                  <w:r w:rsidRPr="00CD171B">
                    <w:rPr>
                      <w:rStyle w:val="divdocumentright-box"/>
                      <w:rFonts w:ascii="Arial" w:eastAsia="Arial" w:hAnsi="Arial" w:cs="Arial"/>
                      <w:b/>
                      <w:color w:val="343434"/>
                      <w:sz w:val="18"/>
                      <w:szCs w:val="20"/>
                    </w:rPr>
                    <w:t>CSS3</w:t>
                  </w:r>
                </w:p>
                <w:p w:rsidR="002A4B1E" w:rsidRPr="00CD171B" w:rsidRDefault="002A4B1E" w:rsidP="002A4B1E">
                  <w:pPr>
                    <w:pStyle w:val="p"/>
                    <w:spacing w:before="20" w:line="240" w:lineRule="atLeast"/>
                    <w:rPr>
                      <w:rStyle w:val="divdocumentright-box"/>
                      <w:rFonts w:ascii="Arial" w:eastAsia="Arial" w:hAnsi="Arial" w:cs="Arial"/>
                      <w:b/>
                      <w:color w:val="343434"/>
                      <w:sz w:val="18"/>
                      <w:szCs w:val="20"/>
                    </w:rPr>
                  </w:pPr>
                  <w:r w:rsidRPr="00CD171B">
                    <w:rPr>
                      <w:rStyle w:val="divdocumentright-box"/>
                      <w:rFonts w:ascii="Arial" w:eastAsia="Arial" w:hAnsi="Arial" w:cs="Arial"/>
                      <w:b/>
                      <w:color w:val="343434"/>
                      <w:sz w:val="18"/>
                      <w:szCs w:val="20"/>
                    </w:rPr>
                    <w:t>React</w:t>
                  </w:r>
                </w:p>
                <w:p w:rsidR="002A4B1E" w:rsidRPr="00CD171B" w:rsidRDefault="002A4B1E" w:rsidP="002A4B1E">
                  <w:pPr>
                    <w:pStyle w:val="p"/>
                    <w:spacing w:before="20" w:line="240" w:lineRule="atLeast"/>
                    <w:rPr>
                      <w:rStyle w:val="divdocumentright-box"/>
                      <w:rFonts w:ascii="Arial" w:eastAsia="Arial" w:hAnsi="Arial" w:cs="Arial"/>
                      <w:b/>
                      <w:color w:val="343434"/>
                      <w:sz w:val="18"/>
                      <w:szCs w:val="20"/>
                    </w:rPr>
                  </w:pPr>
                  <w:r w:rsidRPr="00CD171B">
                    <w:rPr>
                      <w:rStyle w:val="divdocumentright-box"/>
                      <w:rFonts w:ascii="Arial" w:eastAsia="Arial" w:hAnsi="Arial" w:cs="Arial"/>
                      <w:b/>
                      <w:color w:val="343434"/>
                      <w:sz w:val="18"/>
                      <w:szCs w:val="20"/>
                    </w:rPr>
                    <w:t>Node.js</w:t>
                  </w:r>
                </w:p>
                <w:p w:rsidR="002A4B1E" w:rsidRPr="00CD171B" w:rsidRDefault="00A852A0" w:rsidP="00F84A0F">
                  <w:pPr>
                    <w:pStyle w:val="p"/>
                    <w:spacing w:before="20" w:line="240" w:lineRule="atLeast"/>
                    <w:rPr>
                      <w:rStyle w:val="divdocumentright-box"/>
                      <w:rFonts w:ascii="Arial" w:eastAsia="Arial" w:hAnsi="Arial" w:cs="Arial"/>
                      <w:b/>
                      <w:color w:val="343434"/>
                      <w:sz w:val="18"/>
                      <w:szCs w:val="20"/>
                    </w:rPr>
                  </w:pPr>
                  <w:r w:rsidRPr="00CD171B">
                    <w:rPr>
                      <w:rStyle w:val="divdocumentright-box"/>
                      <w:rFonts w:ascii="Arial" w:eastAsia="Arial" w:hAnsi="Arial" w:cs="Arial"/>
                      <w:b/>
                      <w:color w:val="343434"/>
                      <w:sz w:val="18"/>
                      <w:szCs w:val="20"/>
                    </w:rPr>
                    <w:t>Express.js</w:t>
                  </w:r>
                </w:p>
              </w:tc>
              <w:tc>
                <w:tcPr>
                  <w:tcW w:w="12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A4B1E" w:rsidRPr="00CD171B" w:rsidRDefault="002A4B1E" w:rsidP="002A4B1E">
                  <w:pPr>
                    <w:pStyle w:val="p"/>
                    <w:spacing w:before="20" w:line="240" w:lineRule="atLeast"/>
                    <w:rPr>
                      <w:rStyle w:val="divdocumentright-box"/>
                      <w:rFonts w:ascii="Arial" w:eastAsia="Arial" w:hAnsi="Arial" w:cs="Arial"/>
                      <w:b/>
                      <w:color w:val="343434"/>
                      <w:sz w:val="18"/>
                      <w:szCs w:val="20"/>
                    </w:rPr>
                  </w:pPr>
                  <w:r w:rsidRPr="00CD171B">
                    <w:rPr>
                      <w:rStyle w:val="divdocumentright-box"/>
                      <w:rFonts w:ascii="Arial" w:eastAsia="Arial" w:hAnsi="Arial" w:cs="Arial"/>
                      <w:b/>
                      <w:color w:val="343434"/>
                      <w:sz w:val="18"/>
                      <w:szCs w:val="20"/>
                    </w:rPr>
                    <w:t>MongoDB</w:t>
                  </w:r>
                </w:p>
                <w:p w:rsidR="002A4B1E" w:rsidRPr="00CD171B" w:rsidRDefault="002A4B1E" w:rsidP="002A4B1E">
                  <w:pPr>
                    <w:pStyle w:val="p"/>
                    <w:spacing w:before="20" w:line="240" w:lineRule="atLeast"/>
                    <w:rPr>
                      <w:rStyle w:val="divdocumentright-box"/>
                      <w:rFonts w:ascii="Arial" w:eastAsia="Arial" w:hAnsi="Arial" w:cs="Arial"/>
                      <w:b/>
                      <w:color w:val="343434"/>
                      <w:sz w:val="18"/>
                      <w:szCs w:val="20"/>
                    </w:rPr>
                  </w:pPr>
                  <w:r w:rsidRPr="00CD171B">
                    <w:rPr>
                      <w:rStyle w:val="divdocumentright-box"/>
                      <w:rFonts w:ascii="Arial" w:eastAsia="Arial" w:hAnsi="Arial" w:cs="Arial"/>
                      <w:b/>
                      <w:color w:val="343434"/>
                      <w:sz w:val="18"/>
                      <w:szCs w:val="20"/>
                    </w:rPr>
                    <w:t>Redux</w:t>
                  </w:r>
                </w:p>
                <w:p w:rsidR="002A4B1E" w:rsidRPr="00CD171B" w:rsidRDefault="002A4B1E" w:rsidP="002A4B1E">
                  <w:pPr>
                    <w:pStyle w:val="p"/>
                    <w:spacing w:before="20" w:line="240" w:lineRule="atLeast"/>
                    <w:rPr>
                      <w:rStyle w:val="divdocumentright-box"/>
                      <w:rFonts w:ascii="Arial" w:eastAsia="Arial" w:hAnsi="Arial" w:cs="Arial"/>
                      <w:b/>
                      <w:color w:val="343434"/>
                      <w:sz w:val="18"/>
                      <w:szCs w:val="20"/>
                    </w:rPr>
                  </w:pPr>
                  <w:r w:rsidRPr="00CD171B">
                    <w:rPr>
                      <w:rStyle w:val="divdocumentright-box"/>
                      <w:rFonts w:ascii="Arial" w:eastAsia="Arial" w:hAnsi="Arial" w:cs="Arial"/>
                      <w:b/>
                      <w:color w:val="343434"/>
                      <w:sz w:val="18"/>
                      <w:szCs w:val="20"/>
                    </w:rPr>
                    <w:t>Mongoose</w:t>
                  </w:r>
                </w:p>
                <w:p w:rsidR="002A4B1E" w:rsidRPr="00CD171B" w:rsidRDefault="002A4B1E" w:rsidP="002A4B1E">
                  <w:pPr>
                    <w:pStyle w:val="p"/>
                    <w:spacing w:before="20" w:line="240" w:lineRule="atLeast"/>
                    <w:rPr>
                      <w:rStyle w:val="divdocumentright-box"/>
                      <w:rFonts w:ascii="Arial" w:eastAsia="Arial" w:hAnsi="Arial" w:cs="Arial"/>
                      <w:b/>
                      <w:color w:val="343434"/>
                      <w:sz w:val="18"/>
                      <w:szCs w:val="20"/>
                    </w:rPr>
                  </w:pPr>
                  <w:r w:rsidRPr="00CD171B">
                    <w:rPr>
                      <w:rStyle w:val="divdocumentright-box"/>
                      <w:rFonts w:ascii="Arial" w:eastAsia="Arial" w:hAnsi="Arial" w:cs="Arial"/>
                      <w:b/>
                      <w:color w:val="343434"/>
                      <w:sz w:val="18"/>
                      <w:szCs w:val="20"/>
                    </w:rPr>
                    <w:t>Firebase</w:t>
                  </w:r>
                </w:p>
                <w:p w:rsidR="002A4B1E" w:rsidRPr="00CD171B" w:rsidRDefault="002A4B1E" w:rsidP="002A4B1E">
                  <w:pPr>
                    <w:pStyle w:val="p"/>
                    <w:spacing w:before="20" w:line="240" w:lineRule="atLeast"/>
                    <w:rPr>
                      <w:rStyle w:val="divdocumentright-box"/>
                      <w:rFonts w:ascii="Arial" w:eastAsia="Arial" w:hAnsi="Arial" w:cs="Arial"/>
                      <w:b/>
                      <w:color w:val="343434"/>
                      <w:sz w:val="18"/>
                      <w:szCs w:val="20"/>
                    </w:rPr>
                  </w:pPr>
                  <w:r w:rsidRPr="00CD171B">
                    <w:rPr>
                      <w:rStyle w:val="divdocumentright-box"/>
                      <w:rFonts w:ascii="Arial" w:eastAsia="Arial" w:hAnsi="Arial" w:cs="Arial"/>
                      <w:b/>
                      <w:color w:val="343434"/>
                      <w:sz w:val="18"/>
                      <w:szCs w:val="20"/>
                    </w:rPr>
                    <w:t>Git</w:t>
                  </w:r>
                </w:p>
              </w:tc>
            </w:tr>
          </w:tbl>
          <w:tbl>
            <w:tblPr>
              <w:tblStyle w:val="divdocumentheading"/>
              <w:tblW w:w="2880" w:type="dxa"/>
              <w:tblBorders>
                <w:bottom w:val="single" w:sz="8" w:space="0" w:color="D5D6D6"/>
              </w:tblBorders>
              <w:tblLayout w:type="fixed"/>
              <w:tblCellMar>
                <w:left w:w="0" w:type="dxa"/>
                <w:bottom w:w="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60"/>
              <w:gridCol w:w="2120"/>
            </w:tblGrid>
            <w:tr w:rsidR="00F84A0F" w:rsidTr="002A4B1E">
              <w:tc>
                <w:tcPr>
                  <w:tcW w:w="760" w:type="dxa"/>
                  <w:tcMar>
                    <w:top w:w="2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:rsidR="00F84A0F" w:rsidRDefault="00F84A0F" w:rsidP="00F84A0F">
                  <w:pPr>
                    <w:rPr>
                      <w:rStyle w:val="divdocumentright-box"/>
                      <w:rFonts w:ascii="Arial" w:eastAsia="Arial" w:hAnsi="Arial" w:cs="Arial"/>
                      <w:color w:val="343434"/>
                      <w:sz w:val="20"/>
                      <w:szCs w:val="20"/>
                    </w:rPr>
                  </w:pPr>
                  <w:r>
                    <w:rPr>
                      <w:rStyle w:val="documentheadingIcon"/>
                      <w:rFonts w:ascii="Arial" w:eastAsia="Arial" w:hAnsi="Arial" w:cs="Arial"/>
                      <w:b/>
                      <w:bCs/>
                      <w:noProof/>
                      <w:color w:val="343434"/>
                      <w:sz w:val="20"/>
                      <w:szCs w:val="20"/>
                    </w:rPr>
                    <w:drawing>
                      <wp:inline distT="0" distB="0" distL="0" distR="0" wp14:anchorId="751C3D03" wp14:editId="575DA129">
                        <wp:extent cx="190146" cy="189865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3814895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72" cy="2035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documentheadingIcon"/>
                      <w:rFonts w:ascii="Arial" w:eastAsia="Arial" w:hAnsi="Arial" w:cs="Arial"/>
                      <w:b/>
                      <w:bCs/>
                      <w:color w:val="343434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120" w:type="dxa"/>
                  <w:tcMar>
                    <w:top w:w="2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:rsidR="00F84A0F" w:rsidRPr="00F84A0F" w:rsidRDefault="0069402C" w:rsidP="00F84A0F">
                  <w:pPr>
                    <w:rPr>
                      <w:rStyle w:val="documentheadingIcon"/>
                      <w:rFonts w:ascii="Arial" w:eastAsia="Arial" w:hAnsi="Arial" w:cs="Arial"/>
                      <w:b/>
                      <w:bCs/>
                      <w:color w:val="343434"/>
                      <w:szCs w:val="20"/>
                    </w:rPr>
                  </w:pPr>
                  <w:r>
                    <w:rPr>
                      <w:rStyle w:val="divdocumentdivheadingsectiontitle"/>
                      <w:rFonts w:ascii="Arial" w:eastAsia="Arial" w:hAnsi="Arial" w:cs="Arial"/>
                      <w:b/>
                      <w:bCs/>
                      <w:color w:val="003D74"/>
                      <w:sz w:val="28"/>
                      <w:szCs w:val="28"/>
                    </w:rPr>
                    <w:t>Certificates</w:t>
                  </w:r>
                </w:p>
              </w:tc>
            </w:tr>
          </w:tbl>
          <w:p w:rsidR="00F84A0F" w:rsidRDefault="00F84A0F" w:rsidP="00F84A0F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Node.js, MongoDB and Express - </w:t>
            </w:r>
            <w:hyperlink r:id="rId15" w:history="1">
              <w:r>
                <w:rPr>
                  <w:rStyle w:val="Hyperlink"/>
                  <w:rFonts w:ascii="Calibri" w:hAnsi="Calibri" w:cs="Calibri"/>
                  <w:color w:val="1155CC"/>
                  <w:sz w:val="20"/>
                  <w:szCs w:val="20"/>
                </w:rPr>
                <w:t>https://codewithmosh.com/p/the-complete-node-js-course</w:t>
              </w:r>
            </w:hyperlink>
          </w:p>
          <w:p w:rsidR="00F84A0F" w:rsidRDefault="00F84A0F" w:rsidP="00F84A0F">
            <w:pPr>
              <w:pStyle w:val="p"/>
              <w:spacing w:before="20" w:line="240" w:lineRule="atLeast"/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React - </w:t>
            </w:r>
            <w:hyperlink r:id="rId16" w:history="1">
              <w:r>
                <w:rPr>
                  <w:rStyle w:val="Hyperlink"/>
                  <w:rFonts w:ascii="Calibri" w:hAnsi="Calibri" w:cs="Calibri"/>
                  <w:color w:val="1155CC"/>
                  <w:sz w:val="20"/>
                  <w:szCs w:val="20"/>
                </w:rPr>
                <w:t>https://codewithmosh.com/p/mastering-react</w:t>
              </w:r>
            </w:hyperlink>
          </w:p>
          <w:tbl>
            <w:tblPr>
              <w:tblStyle w:val="divdocumentheading"/>
              <w:tblW w:w="0" w:type="auto"/>
              <w:tblBorders>
                <w:bottom w:val="single" w:sz="8" w:space="0" w:color="D5D6D6"/>
              </w:tblBorders>
              <w:tblLayout w:type="fixed"/>
              <w:tblCellMar>
                <w:left w:w="0" w:type="dxa"/>
                <w:bottom w:w="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60"/>
              <w:gridCol w:w="2120"/>
            </w:tblGrid>
            <w:tr w:rsidR="00F84A0F" w:rsidTr="005E28A2">
              <w:tc>
                <w:tcPr>
                  <w:tcW w:w="760" w:type="dxa"/>
                  <w:tcMar>
                    <w:top w:w="2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:rsidR="00F84A0F" w:rsidRDefault="002A4B1E" w:rsidP="00F84A0F">
                  <w:pPr>
                    <w:rPr>
                      <w:rStyle w:val="divdocumentright-box"/>
                      <w:rFonts w:ascii="Arial" w:eastAsia="Arial" w:hAnsi="Arial" w:cs="Arial"/>
                      <w:color w:val="343434"/>
                      <w:sz w:val="20"/>
                      <w:szCs w:val="20"/>
                    </w:rPr>
                  </w:pPr>
                  <w:r>
                    <w:rPr>
                      <w:rStyle w:val="documentheadingIcon"/>
                      <w:rFonts w:ascii="Arial" w:eastAsia="Arial" w:hAnsi="Arial" w:cs="Arial"/>
                      <w:b/>
                      <w:bCs/>
                      <w:noProof/>
                      <w:color w:val="343434"/>
                      <w:sz w:val="20"/>
                      <w:szCs w:val="20"/>
                    </w:rPr>
                    <w:drawing>
                      <wp:inline distT="0" distB="0" distL="0" distR="0" wp14:anchorId="6C9BD9A7" wp14:editId="31F9BF40">
                        <wp:extent cx="189865" cy="189584"/>
                        <wp:effectExtent l="0" t="0" r="0" b="0"/>
                        <wp:docPr id="100007" name="Picture 1000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288331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0106" cy="1998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F84A0F">
                    <w:rPr>
                      <w:rStyle w:val="documentheadingIcon"/>
                      <w:rFonts w:ascii="Arial" w:eastAsia="Arial" w:hAnsi="Arial" w:cs="Arial"/>
                      <w:b/>
                      <w:bCs/>
                      <w:color w:val="343434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120" w:type="dxa"/>
                  <w:tcMar>
                    <w:top w:w="2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:rsidR="00F84A0F" w:rsidRPr="00A852A0" w:rsidRDefault="00F84A0F" w:rsidP="00F84A0F">
                  <w:pPr>
                    <w:rPr>
                      <w:rStyle w:val="documentheadingIcon"/>
                      <w:rFonts w:ascii="Arial" w:eastAsia="Arial" w:hAnsi="Arial" w:cs="Arial"/>
                      <w:b/>
                      <w:bCs/>
                      <w:color w:val="343434"/>
                      <w:sz w:val="28"/>
                      <w:szCs w:val="20"/>
                    </w:rPr>
                  </w:pPr>
                  <w:r w:rsidRPr="00A852A0">
                    <w:rPr>
                      <w:rStyle w:val="divdocumentdivheadingsectiontitle"/>
                      <w:rFonts w:ascii="Arial" w:eastAsia="Arial" w:hAnsi="Arial" w:cs="Arial"/>
                      <w:b/>
                      <w:bCs/>
                      <w:color w:val="003D74"/>
                      <w:sz w:val="28"/>
                      <w:szCs w:val="28"/>
                    </w:rPr>
                    <w:t>Skills</w:t>
                  </w:r>
                </w:p>
              </w:tc>
            </w:tr>
          </w:tbl>
          <w:p w:rsidR="00F84A0F" w:rsidRDefault="00F84A0F" w:rsidP="00F84A0F">
            <w:pPr>
              <w:pStyle w:val="p"/>
              <w:spacing w:before="20" w:line="240" w:lineRule="atLeast"/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</w:rPr>
            </w:pPr>
            <w:r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</w:rPr>
              <w:t>TDD</w:t>
            </w:r>
          </w:p>
          <w:p w:rsidR="00F84A0F" w:rsidRDefault="00F84A0F" w:rsidP="00F84A0F">
            <w:pPr>
              <w:pStyle w:val="p"/>
              <w:spacing w:before="20" w:line="240" w:lineRule="atLeast"/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</w:rPr>
            </w:pPr>
            <w:r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</w:rPr>
              <w:t>Agile</w:t>
            </w:r>
            <w:r w:rsidR="006567EB"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</w:rPr>
              <w:t xml:space="preserve"> development</w:t>
            </w:r>
          </w:p>
          <w:p w:rsidR="00F84A0F" w:rsidRDefault="00F84A0F" w:rsidP="00F84A0F">
            <w:pPr>
              <w:pStyle w:val="p"/>
              <w:spacing w:before="20" w:line="240" w:lineRule="atLeast"/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</w:rPr>
            </w:pPr>
            <w:r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</w:rPr>
              <w:t>Teamwork</w:t>
            </w:r>
          </w:p>
          <w:p w:rsidR="00F84A0F" w:rsidRDefault="00F84A0F" w:rsidP="00F84A0F">
            <w:pPr>
              <w:pStyle w:val="p"/>
              <w:spacing w:before="20" w:line="240" w:lineRule="atLeast"/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</w:rPr>
            </w:pPr>
            <w:r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</w:rPr>
              <w:t>Problem solving</w:t>
            </w:r>
          </w:p>
          <w:p w:rsidR="00655917" w:rsidRDefault="00F84A0F">
            <w:pPr>
              <w:pStyle w:val="p"/>
              <w:spacing w:before="20" w:line="240" w:lineRule="atLeast"/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</w:rPr>
            </w:pPr>
            <w:r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</w:rPr>
              <w:t>Written and verbal communication</w:t>
            </w:r>
          </w:p>
          <w:tbl>
            <w:tblPr>
              <w:tblStyle w:val="divdocumentheading"/>
              <w:tblW w:w="0" w:type="auto"/>
              <w:tblBorders>
                <w:bottom w:val="single" w:sz="8" w:space="0" w:color="D5D6D6"/>
              </w:tblBorders>
              <w:tblLayout w:type="fixed"/>
              <w:tblCellMar>
                <w:left w:w="0" w:type="dxa"/>
                <w:bottom w:w="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60"/>
              <w:gridCol w:w="2120"/>
            </w:tblGrid>
            <w:tr w:rsidR="00655917" w:rsidTr="005E28A2">
              <w:tc>
                <w:tcPr>
                  <w:tcW w:w="760" w:type="dxa"/>
                  <w:tcMar>
                    <w:top w:w="2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:rsidR="00655917" w:rsidRDefault="00655917" w:rsidP="00655917">
                  <w:pPr>
                    <w:rPr>
                      <w:rStyle w:val="divdocumentright-box"/>
                      <w:rFonts w:ascii="Arial" w:eastAsia="Arial" w:hAnsi="Arial" w:cs="Arial"/>
                      <w:color w:val="343434"/>
                      <w:sz w:val="20"/>
                      <w:szCs w:val="20"/>
                    </w:rPr>
                  </w:pPr>
                  <w:r>
                    <w:rPr>
                      <w:rStyle w:val="documentheadingIcon"/>
                      <w:rFonts w:ascii="Arial" w:eastAsia="Arial" w:hAnsi="Arial" w:cs="Arial"/>
                      <w:b/>
                      <w:bCs/>
                      <w:color w:val="343434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documentheadingIcon"/>
                      <w:rFonts w:ascii="Arial" w:eastAsia="Arial" w:hAnsi="Arial" w:cs="Arial"/>
                      <w:b/>
                      <w:bCs/>
                      <w:noProof/>
                      <w:color w:val="343434"/>
                      <w:sz w:val="20"/>
                      <w:szCs w:val="20"/>
                    </w:rPr>
                    <w:drawing>
                      <wp:inline distT="0" distB="0" distL="0" distR="0" wp14:anchorId="5B1234D2" wp14:editId="64815153">
                        <wp:extent cx="198120" cy="197825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3648634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045" cy="2277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20" w:type="dxa"/>
                  <w:tcMar>
                    <w:top w:w="205" w:type="dxa"/>
                    <w:left w:w="5" w:type="dxa"/>
                    <w:bottom w:w="50" w:type="dxa"/>
                    <w:right w:w="5" w:type="dxa"/>
                  </w:tcMar>
                  <w:hideMark/>
                </w:tcPr>
                <w:p w:rsidR="00655917" w:rsidRDefault="00655917" w:rsidP="00655917">
                  <w:pPr>
                    <w:rPr>
                      <w:rStyle w:val="documentheadingIcon"/>
                      <w:rFonts w:ascii="Arial" w:eastAsia="Arial" w:hAnsi="Arial" w:cs="Arial"/>
                      <w:b/>
                      <w:bCs/>
                      <w:color w:val="343434"/>
                      <w:sz w:val="20"/>
                      <w:szCs w:val="20"/>
                    </w:rPr>
                  </w:pPr>
                  <w:r>
                    <w:rPr>
                      <w:rStyle w:val="divdocumentdivheadingsectiontitle"/>
                      <w:rFonts w:ascii="Arial" w:eastAsia="Arial" w:hAnsi="Arial" w:cs="Arial"/>
                      <w:b/>
                      <w:bCs/>
                      <w:color w:val="003D74"/>
                      <w:sz w:val="28"/>
                      <w:szCs w:val="28"/>
                    </w:rPr>
                    <w:t>Interests</w:t>
                  </w:r>
                </w:p>
              </w:tc>
            </w:tr>
          </w:tbl>
          <w:p w:rsidR="00655917" w:rsidRDefault="00655917" w:rsidP="00F84A0F">
            <w:pPr>
              <w:pStyle w:val="p"/>
              <w:spacing w:before="20" w:line="240" w:lineRule="atLeast"/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</w:rPr>
            </w:pPr>
            <w:r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</w:rPr>
              <w:t>Table-top role-playing games</w:t>
            </w:r>
          </w:p>
          <w:p w:rsidR="00655917" w:rsidRDefault="00655917" w:rsidP="00F84A0F">
            <w:pPr>
              <w:pStyle w:val="p"/>
              <w:spacing w:before="20" w:line="240" w:lineRule="atLeast"/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</w:rPr>
            </w:pPr>
            <w:r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</w:rPr>
              <w:t>Ultimate Frisbee</w:t>
            </w:r>
          </w:p>
          <w:p w:rsidR="00655917" w:rsidRDefault="00655917" w:rsidP="00F84A0F">
            <w:pPr>
              <w:pStyle w:val="p"/>
              <w:spacing w:before="20" w:line="240" w:lineRule="atLeast"/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</w:rPr>
            </w:pPr>
            <w:r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</w:rPr>
              <w:t>Playing guitar</w:t>
            </w:r>
          </w:p>
          <w:p w:rsidR="00655917" w:rsidRPr="00F57FC0" w:rsidRDefault="00655917" w:rsidP="00F84A0F">
            <w:pPr>
              <w:pStyle w:val="p"/>
              <w:spacing w:before="20" w:line="240" w:lineRule="atLeast"/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</w:rPr>
            </w:pPr>
            <w:r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</w:rPr>
              <w:t>Outdoor exploration</w:t>
            </w:r>
            <w:r w:rsidR="00F57FC0"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</w:rPr>
              <w:t xml:space="preserve"> </w:t>
            </w:r>
            <w:r w:rsidRPr="00F57FC0"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</w:rPr>
              <w:t>(</w:t>
            </w:r>
            <w:r w:rsidR="00F57FC0"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</w:rPr>
              <w:t>B</w:t>
            </w:r>
            <w:r w:rsidRPr="00F57FC0"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</w:rPr>
              <w:t>ronze DofE</w:t>
            </w:r>
            <w:r w:rsidR="00F57FC0"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</w:rPr>
              <w:t xml:space="preserve"> team leader</w:t>
            </w:r>
            <w:r w:rsidRPr="00F57FC0"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</w:rPr>
              <w:t>)</w:t>
            </w:r>
          </w:p>
        </w:tc>
      </w:tr>
    </w:tbl>
    <w:p w:rsidR="00253FDA" w:rsidRDefault="00253FDA" w:rsidP="00A852A0">
      <w:pPr>
        <w:rPr>
          <w:rFonts w:ascii="Arial" w:eastAsia="Arial" w:hAnsi="Arial" w:cs="Arial"/>
          <w:color w:val="343434"/>
          <w:sz w:val="20"/>
          <w:szCs w:val="20"/>
        </w:rPr>
      </w:pPr>
    </w:p>
    <w:sectPr w:rsidR="00253FDA">
      <w:pgSz w:w="12240" w:h="15840"/>
      <w:pgMar w:top="240" w:right="320" w:bottom="24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893C51B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7A87D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F0A35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E1ACC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5E06BA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D802F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990B8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F76043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32CF8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9F7A95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4721C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E0691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80685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0B8817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A5CFD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63CED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71C257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55EAC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F2928B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A32B5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4C06E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C106C6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64832A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13273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59A6D4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89C344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B3A667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8D1AB706"/>
    <w:lvl w:ilvl="0" w:tplc="DDEE748E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8"/>
        <w:szCs w:val="18"/>
      </w:rPr>
    </w:lvl>
    <w:lvl w:ilvl="1" w:tplc="157EF9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D9E20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34839C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5D2546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22445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BA205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CAA1F0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1684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9BA2297A"/>
    <w:lvl w:ilvl="0" w:tplc="7D324E9A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8"/>
        <w:szCs w:val="18"/>
      </w:rPr>
    </w:lvl>
    <w:lvl w:ilvl="1" w:tplc="1D2448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38AA4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0A621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B14A2C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94E23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C6EAD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80AAAF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A6A5E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57B645A8"/>
    <w:lvl w:ilvl="0" w:tplc="C60C732E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8"/>
        <w:szCs w:val="18"/>
      </w:rPr>
    </w:lvl>
    <w:lvl w:ilvl="1" w:tplc="25E673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52204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A02CFC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A12EC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7A6C01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74C02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04E2CC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56A9F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4B601D5C"/>
    <w:lvl w:ilvl="0" w:tplc="AEEAE196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8"/>
        <w:szCs w:val="18"/>
      </w:rPr>
    </w:lvl>
    <w:lvl w:ilvl="1" w:tplc="07627B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47AEA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366BF5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C4486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E3C77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2324E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0B4A8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9008F5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6AF21CDC"/>
    <w:lvl w:ilvl="0" w:tplc="94446B8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8"/>
        <w:szCs w:val="18"/>
      </w:rPr>
    </w:lvl>
    <w:lvl w:ilvl="1" w:tplc="944A68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4F2B1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38845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5E44D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D58A87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ACAC6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B3417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35887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B961B39"/>
    <w:multiLevelType w:val="hybridMultilevel"/>
    <w:tmpl w:val="036EE2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11185A"/>
    <w:multiLevelType w:val="hybridMultilevel"/>
    <w:tmpl w:val="E5AEFF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F165B0"/>
    <w:multiLevelType w:val="hybridMultilevel"/>
    <w:tmpl w:val="BC4AF1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8510CE"/>
    <w:multiLevelType w:val="hybridMultilevel"/>
    <w:tmpl w:val="C3CCFB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4A59B1"/>
    <w:multiLevelType w:val="hybridMultilevel"/>
    <w:tmpl w:val="2DC68E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932ABC"/>
    <w:multiLevelType w:val="hybridMultilevel"/>
    <w:tmpl w:val="5BBA4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0"/>
  </w:num>
  <w:num w:numId="10">
    <w:abstractNumId w:val="11"/>
  </w:num>
  <w:num w:numId="11">
    <w:abstractNumId w:val="13"/>
  </w:num>
  <w:num w:numId="12">
    <w:abstractNumId w:val="12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3FDA"/>
    <w:rsid w:val="00091DCD"/>
    <w:rsid w:val="00253FDA"/>
    <w:rsid w:val="002A4B1E"/>
    <w:rsid w:val="00383F8C"/>
    <w:rsid w:val="00425434"/>
    <w:rsid w:val="00543356"/>
    <w:rsid w:val="00655917"/>
    <w:rsid w:val="006567EB"/>
    <w:rsid w:val="0069402C"/>
    <w:rsid w:val="0080265C"/>
    <w:rsid w:val="00A852A0"/>
    <w:rsid w:val="00AA6658"/>
    <w:rsid w:val="00B61115"/>
    <w:rsid w:val="00C1576D"/>
    <w:rsid w:val="00CC0BEA"/>
    <w:rsid w:val="00CD171B"/>
    <w:rsid w:val="00E75D55"/>
    <w:rsid w:val="00EA08D2"/>
    <w:rsid w:val="00F57FC0"/>
    <w:rsid w:val="00F8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CB1DF"/>
  <w15:docId w15:val="{6543CA13-299D-4A74-888B-3719691CD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240" w:lineRule="atLeast"/>
    </w:pPr>
    <w:rPr>
      <w:color w:val="343434"/>
    </w:rPr>
  </w:style>
  <w:style w:type="paragraph" w:customStyle="1" w:styleId="div">
    <w:name w:val="div"/>
    <w:basedOn w:val="Normal"/>
  </w:style>
  <w:style w:type="paragraph" w:customStyle="1" w:styleId="divdocumentfirstsection">
    <w:name w:val="div_document_firstsection"/>
    <w:basedOn w:val="Normal"/>
  </w:style>
  <w:style w:type="paragraph" w:customStyle="1" w:styleId="divdocumentdivfirstparagraph">
    <w:name w:val="div_document_div_firstparagraph"/>
    <w:basedOn w:val="Normal"/>
  </w:style>
  <w:style w:type="paragraph" w:customStyle="1" w:styleId="divdocumentname">
    <w:name w:val="div_document_name"/>
    <w:basedOn w:val="Normal"/>
    <w:pPr>
      <w:spacing w:line="700" w:lineRule="atLeast"/>
    </w:pPr>
    <w:rPr>
      <w:b/>
      <w:bCs/>
      <w:color w:val="003D74"/>
      <w:sz w:val="70"/>
      <w:szCs w:val="70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divdocumentword-break">
    <w:name w:val="div_document_word-break"/>
    <w:basedOn w:val="DefaultParagraphFont"/>
  </w:style>
  <w:style w:type="paragraph" w:customStyle="1" w:styleId="divdocumentresumeTitle">
    <w:name w:val="div_document_resumeTitle"/>
    <w:basedOn w:val="Normal"/>
    <w:pPr>
      <w:pBdr>
        <w:top w:val="none" w:sz="0" w:space="10" w:color="auto"/>
      </w:pBdr>
    </w:pPr>
  </w:style>
  <w:style w:type="paragraph" w:customStyle="1" w:styleId="summary">
    <w:name w:val="summary"/>
    <w:basedOn w:val="Normal"/>
  </w:style>
  <w:style w:type="paragraph" w:customStyle="1" w:styleId="divdocumentsummaryparagraphsinglecolumn">
    <w:name w:val="div_document_summary_paragraph_singlecolumn"/>
    <w:basedOn w:val="Normal"/>
  </w:style>
  <w:style w:type="paragraph" w:customStyle="1" w:styleId="p">
    <w:name w:val="p"/>
    <w:basedOn w:val="Normal"/>
  </w:style>
  <w:style w:type="character" w:customStyle="1" w:styleId="divdocumentleft-box">
    <w:name w:val="div_document_left-box"/>
    <w:basedOn w:val="DefaultParagraphFont"/>
  </w:style>
  <w:style w:type="paragraph" w:customStyle="1" w:styleId="divdocumentleft-boxsectionnth-child1">
    <w:name w:val="div_document_left-box_section_nth-child(1)"/>
    <w:basedOn w:val="Normal"/>
  </w:style>
  <w:style w:type="character" w:customStyle="1" w:styleId="divdocumentsectioniconCell">
    <w:name w:val="div_document_section_iconCell"/>
    <w:basedOn w:val="DefaultParagraphFont"/>
  </w:style>
  <w:style w:type="character" w:customStyle="1" w:styleId="documentheadingIcon">
    <w:name w:val="document_headingIcon"/>
    <w:basedOn w:val="DefaultParagraphFont"/>
  </w:style>
  <w:style w:type="character" w:customStyle="1" w:styleId="divdocumentsectiontitleCell">
    <w:name w:val="div_document_section_titleCell"/>
    <w:basedOn w:val="DefaultParagraphFont"/>
  </w:style>
  <w:style w:type="character" w:customStyle="1" w:styleId="divdocumentdivheadingsectiontitle">
    <w:name w:val="div_document_div_heading_sectiontitle"/>
    <w:basedOn w:val="DefaultParagraphFont"/>
  </w:style>
  <w:style w:type="table" w:customStyle="1" w:styleId="divdocumentheading">
    <w:name w:val="div_document_heading"/>
    <w:basedOn w:val="TableNormal"/>
    <w:tblPr/>
  </w:style>
  <w:style w:type="paragraph" w:customStyle="1" w:styleId="divdocumentleft-boxparagraphsinglecolumn">
    <w:name w:val="div_document_left-box_paragraph_singlecolumn"/>
    <w:basedOn w:val="Normal"/>
  </w:style>
  <w:style w:type="character" w:customStyle="1" w:styleId="Strong1">
    <w:name w:val="Strong1"/>
    <w:basedOn w:val="DefaultParagraphFont"/>
    <w:rPr>
      <w:bdr w:val="none" w:sz="0" w:space="0" w:color="auto"/>
      <w:vertAlign w:val="baseline"/>
    </w:rPr>
  </w:style>
  <w:style w:type="paragraph" w:customStyle="1" w:styleId="divdocumentli">
    <w:name w:val="div_document_li"/>
    <w:basedOn w:val="Normal"/>
    <w:pPr>
      <w:pBdr>
        <w:left w:val="none" w:sz="0" w:space="5" w:color="auto"/>
      </w:pBdr>
    </w:pPr>
  </w:style>
  <w:style w:type="character" w:customStyle="1" w:styleId="divdocumentleft-boxpaddedlinedate-content">
    <w:name w:val="div_document_left-box_paddedline_date-content"/>
    <w:basedOn w:val="DefaultParagraphFont"/>
    <w:rPr>
      <w:b/>
      <w:bCs/>
    </w:rPr>
  </w:style>
  <w:style w:type="character" w:customStyle="1" w:styleId="divdocumentjobdates">
    <w:name w:val="div_document_jobdates"/>
    <w:basedOn w:val="DefaultParagraphFont"/>
    <w:rPr>
      <w:sz w:val="20"/>
      <w:szCs w:val="20"/>
    </w:rPr>
  </w:style>
  <w:style w:type="character" w:customStyle="1" w:styleId="divdocumentleft-boxdatetablepindcell">
    <w:name w:val="div_document_left-box_datetable_pindcell"/>
    <w:basedOn w:val="DefaultParagraphFont"/>
  </w:style>
  <w:style w:type="character" w:customStyle="1" w:styleId="divdocumentleft-boxdatetablesinglecolumn">
    <w:name w:val="div_document_left-box_datetable_singlecolumn"/>
    <w:basedOn w:val="DefaultParagraphFont"/>
    <w:rPr>
      <w:b w:val="0"/>
      <w:bCs w:val="0"/>
    </w:rPr>
  </w:style>
  <w:style w:type="paragraph" w:customStyle="1" w:styleId="divdocumentpaddedline">
    <w:name w:val="div_document_paddedline"/>
    <w:basedOn w:val="Normal"/>
  </w:style>
  <w:style w:type="character" w:customStyle="1" w:styleId="divdocumenttxtBold">
    <w:name w:val="div_document_txtBold"/>
    <w:basedOn w:val="DefaultParagraphFont"/>
    <w:rPr>
      <w:b/>
      <w:bCs/>
    </w:rPr>
  </w:style>
  <w:style w:type="paragraph" w:customStyle="1" w:styleId="divdocumenttxtItl">
    <w:name w:val="div_document_txtItl"/>
    <w:basedOn w:val="Normal"/>
    <w:rPr>
      <w:i/>
      <w:iCs/>
    </w:rPr>
  </w:style>
  <w:style w:type="table" w:customStyle="1" w:styleId="divdocumentleft-boxdatetable">
    <w:name w:val="div_document_left-box_datetable"/>
    <w:basedOn w:val="TableNormal"/>
    <w:tblPr/>
  </w:style>
  <w:style w:type="paragraph" w:customStyle="1" w:styleId="divdocumenttxtBoldParagraph">
    <w:name w:val="div_document_txtBold Paragraph"/>
    <w:basedOn w:val="Normal"/>
    <w:rPr>
      <w:b/>
      <w:bCs/>
    </w:rPr>
  </w:style>
  <w:style w:type="character" w:customStyle="1" w:styleId="documentdegree">
    <w:name w:val="document_degree"/>
    <w:basedOn w:val="DefaultParagraphFont"/>
    <w:rPr>
      <w:sz w:val="26"/>
      <w:szCs w:val="26"/>
    </w:rPr>
  </w:style>
  <w:style w:type="character" w:customStyle="1" w:styleId="documentprogramline">
    <w:name w:val="document_programline"/>
    <w:basedOn w:val="DefaultParagraphFont"/>
    <w:rPr>
      <w:sz w:val="26"/>
      <w:szCs w:val="26"/>
    </w:rPr>
  </w:style>
  <w:style w:type="character" w:customStyle="1" w:styleId="divdocumenteducationjoblocation">
    <w:name w:val="div_document_education_joblocation"/>
    <w:basedOn w:val="DefaultParagraphFont"/>
    <w:rPr>
      <w:i/>
      <w:iCs/>
    </w:rPr>
  </w:style>
  <w:style w:type="paragraph" w:customStyle="1" w:styleId="divdocumentdivparagraph">
    <w:name w:val="div_document_div_paragraph"/>
    <w:basedOn w:val="Normal"/>
  </w:style>
  <w:style w:type="character" w:customStyle="1" w:styleId="emptymiddlecell">
    <w:name w:val="emptymiddlecell"/>
    <w:basedOn w:val="DefaultParagraphFont"/>
  </w:style>
  <w:style w:type="paragraph" w:customStyle="1" w:styleId="emptymiddlecellParagraph">
    <w:name w:val="emptymiddlecell Paragraph"/>
    <w:basedOn w:val="Normal"/>
  </w:style>
  <w:style w:type="character" w:customStyle="1" w:styleId="divdocumentright-box">
    <w:name w:val="div_document_right-box"/>
    <w:basedOn w:val="DefaultParagraphFont"/>
    <w:rPr>
      <w:spacing w:val="4"/>
    </w:rPr>
  </w:style>
  <w:style w:type="paragraph" w:customStyle="1" w:styleId="divdocumentright-boxparagraph">
    <w:name w:val="div_document_right-box_paragraph"/>
    <w:basedOn w:val="Normal"/>
  </w:style>
  <w:style w:type="paragraph" w:customStyle="1" w:styleId="divdocumentright-boxSECTIONCNTCparagraphsinglecolumn">
    <w:name w:val="div_document_right-box_SECTION_CNTC_paragraph_singlecolumn"/>
    <w:basedOn w:val="Normal"/>
  </w:style>
  <w:style w:type="paragraph" w:customStyle="1" w:styleId="divdocumentword-breakParagraph">
    <w:name w:val="div_document_word-break Paragraph"/>
    <w:basedOn w:val="Normal"/>
  </w:style>
  <w:style w:type="paragraph" w:customStyle="1" w:styleId="divdocumentmt5">
    <w:name w:val="div_document_mt5"/>
    <w:basedOn w:val="Normal"/>
  </w:style>
  <w:style w:type="paragraph" w:customStyle="1" w:styleId="divdocumentrtngSecdivparagraph">
    <w:name w:val="div_document_rtngSec_div_paragraph"/>
    <w:basedOn w:val="Normal"/>
  </w:style>
  <w:style w:type="table" w:customStyle="1" w:styleId="divdocumentparentContainer">
    <w:name w:val="div_document_parentContainer"/>
    <w:basedOn w:val="TableNormal"/>
    <w:tblPr/>
  </w:style>
  <w:style w:type="paragraph" w:styleId="BalloonText">
    <w:name w:val="Balloon Text"/>
    <w:basedOn w:val="Normal"/>
    <w:link w:val="BalloonTextChar"/>
    <w:uiPriority w:val="99"/>
    <w:semiHidden/>
    <w:unhideWhenUsed/>
    <w:rsid w:val="0080265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65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433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4A0F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F84A0F"/>
    <w:rPr>
      <w:color w:val="0000FF"/>
      <w:u w:val="single"/>
    </w:rPr>
  </w:style>
  <w:style w:type="table" w:styleId="TableGrid">
    <w:name w:val="Table Grid"/>
    <w:basedOn w:val="TableNormal"/>
    <w:uiPriority w:val="59"/>
    <w:unhideWhenUsed/>
    <w:rsid w:val="002A4B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A08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5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vincenzomann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linkedin.com/in/vincenzo-mann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codewithmosh.com/p/mastering-reac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vincenzo-mann-portfolio.herokuapp.com" TargetMode="External"/><Relationship Id="rId11" Type="http://schemas.openxmlformats.org/officeDocument/2006/relationships/hyperlink" Target="https://vincenzo-mann-portfolio.herokuapp.co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codewithmosh.com/p/the-complete-node-js-course" TargetMode="External"/><Relationship Id="rId10" Type="http://schemas.openxmlformats.org/officeDocument/2006/relationships/hyperlink" Target="mailto:vincenzomann@outlook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2519</TotalTime>
  <Pages>1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Vincenzo "Vinny"MannMERN Full-stack Developer</vt:lpstr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Vincenzo "Vinny"MannMERN Full-stack Developer</dc:title>
  <cp:lastModifiedBy>Vincenzo Mann</cp:lastModifiedBy>
  <cp:revision>13</cp:revision>
  <dcterms:created xsi:type="dcterms:W3CDTF">2019-10-09T13:39:00Z</dcterms:created>
  <dcterms:modified xsi:type="dcterms:W3CDTF">2019-10-12T15:58:00Z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DGAAAB+LCAAAAAAABAAUmsWypEAURD+IBW5L3N3Z4e409vXzZkl3BAFVNzNPRiFiHAWhuAAzBCQQPIuQAkLCHEayJIaIMJ67W+srvdGM/gT21xDPrVJZF/0Oubl+tjNpQjOK9h2ns6F5xATXg+tpSGrZWJjNSENjZRN5v1N1X6XKpW5UvFlcbtoKdIyQMTHchOETgpRldL4UKqD67Q3yaQQ4u06NbOvK1WfRiexvuFnHtFDkpAgVj5B4Ta/076a</vt:lpwstr>
  </property>
  <property fmtid="{D5CDD505-2E9C-101B-9397-08002B2CF9AE}" pid="3" name="x1ye=1">
    <vt:lpwstr>dXKoEUtUFJwauqps5L9C26pqtQsAqKsfB5P34xA1Kelv90DRvFYPi+yTDNnkbByy0kxeKbcWT+24NsZUbucgROjdzRP45Kcu/k4HfiAnkQqzwHYVrLs7xgZpuKQbOAFp6+I0JYrleDUZheHEte0fk5Vl8OkgPKvHL05wAvq7YSmpsy6uhXgZQ0uAJH8nhq0EFDiv5uMB6V6ykuJtG+/e0s3pgFJMsQ19QkQ7xw636vUgIvmoWz9hxUGQKiVh2Jo</vt:lpwstr>
  </property>
  <property fmtid="{D5CDD505-2E9C-101B-9397-08002B2CF9AE}" pid="4" name="x1ye=10">
    <vt:lpwstr>0OAUeB56Jwd0J/n4U9IpbWQ/ni0gQc0VT0rorg5YSG4QDTHjLBlkL+Qc38wf0VtjaWS3oH7TA0Lwez5HUcMFDO7MBW6MVDfGR659BJm8W4DXEVLsgNhUP0tGLAoFIE0w43NjX0Re3tdM+fp95t10uMQunjD/Ca7l7/FhS+PszfmcyiMCNOnMbzVPKUi+p5IW56Q+PXTLPwgx11r6youcALJAPa7LtLDwICa9V7JyubeTWJM/1r298zSaEUjTl+x</vt:lpwstr>
  </property>
  <property fmtid="{D5CDD505-2E9C-101B-9397-08002B2CF9AE}" pid="5" name="x1ye=11">
    <vt:lpwstr>9plJccOIi8c+4kRZJSdZhcm+nEYcqNwmlrPBvI/6jv3x/B64QgqRRZB6LG/w/9yxW8N7m/EY2Nqfj9DvGBDhvxHv8ebOa4sw+1fvoJ3/v6FWD5YcbXFf/O6Ol37/NGAtjUJ3Mr7Y+swtpr1zEbIR7QtwCJ8Q/Y2O0u6C7nChHvniExUr3rc1b8DStTmIDbayK9Hbz48Zo5M1DAgIIMOD84JsyhD36i0vFXLCcqzdqW6k41AJb43RHtvcj1b+j1K</vt:lpwstr>
  </property>
  <property fmtid="{D5CDD505-2E9C-101B-9397-08002B2CF9AE}" pid="6" name="x1ye=12">
    <vt:lpwstr>rM8Yi1bKz/EUkt3ljgxZgcXgFay2t+kIFCBvEfrxxLmPrA8tqzRItPiXpWXljRuDybmOdWoCe1NWToII/FHQUQMzlV2lpGHQ9T3sjsG7UAKpKLyRRLLwzSKUJEZoAdq/RmVRqHEGJykEJ42rjPNGH1De+LuNN1oOKkNmQQhtP9aTItvJs/oL7DbY3q6koMr05D+PGukHJf/IoV4Cdp/ga4xlN1QABVJA/g2U6+XqOmn+AvnHzUs62VwM7CibzIk</vt:lpwstr>
  </property>
  <property fmtid="{D5CDD505-2E9C-101B-9397-08002B2CF9AE}" pid="7" name="x1ye=13">
    <vt:lpwstr>wEtLNPXvg0CjDBAVHhPufld5AksTG0vc21mwvboes5uxDWRZQHGs1kY4aCAbtu+CT71EzEXw8S28Z5Y0NK2iQPS7ShtpS7iFeXn/mH/smNtsr5cyUs6KC+eMXaudUIE6ZysmTdTliEDMkM2jMiJ0eM5vCyZtxl3UecFMLP8L1WG3vU8nu+ctZHoH0hl7tie0Hpqf9ofST6Edn8zIVedcdntRGAtpOPqUx00ujUpTQ5WbHQkN1WrXwWsLxzLpKsF</vt:lpwstr>
  </property>
  <property fmtid="{D5CDD505-2E9C-101B-9397-08002B2CF9AE}" pid="8" name="x1ye=14">
    <vt:lpwstr>iG3omLLsxAEw32GNnTQm5sOCuYYF5NdyV8K7v7iMeWmpNgXF2zMkoKvQ+SURkv2kByvD+jTKktUlS2i7o/2gFgY78B/YU2zKmgnzKjRRDYRAe3edgBhcZHPI1m5eLknce5zaP/1Sw6Lk3dK4snnilwKkPBuEXwYSsIkjhactsW9cPyvD6nrxI9aF1Iid+3rITxiBShxw8hjAYDch70EBo4ad7bktnt12HMSx5cSjzYrerGxc5uDciuOgGmFJl1Z</vt:lpwstr>
  </property>
  <property fmtid="{D5CDD505-2E9C-101B-9397-08002B2CF9AE}" pid="9" name="x1ye=15">
    <vt:lpwstr>WLAGmVe5E1UvKRurQqgAyUS+45Vev9CIiPNw8jAIDAO8gOGQFnrPaK3mS7O7I5XcKnQBw0FKYvhjBxPsKhsJaFq7FBhc+zb4H0oJJu+KzcXZZLlb+YcTcMEGr6AZWn7X2T+beAxoW9j1iOByKncHna0JmFWiUV9qyWkHjrr6NafIApdvx9dtwaxA4cGQg523LqkP3h68Aey/Mt/N3GbLH0uSe1hi1h3WZTyifgBt/XXLjDD7JbFCvxwpmJ8vzwp</vt:lpwstr>
  </property>
  <property fmtid="{D5CDD505-2E9C-101B-9397-08002B2CF9AE}" pid="10" name="x1ye=16">
    <vt:lpwstr>0yKth8j6HHtnl/0oIQs0EXSJbFh/ol16KS4FJkBVmepZWARahCVb+Kwm863z9h71sT5YZFhHwbb5oFqHp7AfrYfZcLLqIRJ/4TQhJFTLcfOZnrO5S1J8TsqX9OzXBv2UpNavwLSaEhAOxT1UMvfzn3HY7dbIdp++onMuhrsTEQUcTALEG3ZkhLYrBLb2LybWReorwCqoMsWoNNxQ+N6vfR2pdAe17mQRr7RyM3N++7+8kktKyByf3xng0uQKECy</vt:lpwstr>
  </property>
  <property fmtid="{D5CDD505-2E9C-101B-9397-08002B2CF9AE}" pid="11" name="x1ye=17">
    <vt:lpwstr>YWtCiD07TgN7oUH0abM0IrFKEBbSRMhNsVbCusDY/+A4Ej6VLv2n9gIRg/4jh9aUDkbch4ZGHF0B5WcMdYHw1JKCieF5pqCxnOnGYh+wXIH2b4gBmbMe44HVKVA7XlJlevfq//tIMof0eKVvW7WX8eDj1sXOVeOEvJikc1RCFN0bmBrq+jHiALW/SLdjnEPc/TSS74Otk8yx/fSgCPjUZYldcZ4j7E6goY6NG2a2N6twvMgLlvRdZZBxev0/Z7H</vt:lpwstr>
  </property>
  <property fmtid="{D5CDD505-2E9C-101B-9397-08002B2CF9AE}" pid="12" name="x1ye=18">
    <vt:lpwstr>xz5D9eGc3nHQAobpGmongmCW1DXn6R394W4K1dlVwpuEmWJhbvOIiCr3DEQY+Z3cFUgvvHvAg47maax2mQ962V+6JGkjnTBR8BURwvhOfRPDaApoip7z3hBrLBxT3bYzwJLb7EbpTHuXB7w8wmHxBi7eY8UvQS+OgmrnhLQPkz8LfxB6l+chZEhdU8SRwEMvk4ckwULVN3nHhdfv4FIfVbKZFuoQomv2VYupCpGA1oJqi9uzocLiju8tqfehmov</vt:lpwstr>
  </property>
  <property fmtid="{D5CDD505-2E9C-101B-9397-08002B2CF9AE}" pid="13" name="x1ye=19">
    <vt:lpwstr>e1kGb7o5x3++Z792ZziRKQQ4qt41N6eVJGZDDaOZOopa4FCtOY4FSMOXuhawmjd5dxfx/mOilVb6TEOi8NISk57lDXUG235yzXJO37RHLJZCp1QYjS5XXXbyzUmZA1aBhvZOGVZ20YST1RSgbANWOj0XxMG9nc3biTipR05BRUeEcz0gVhxYDH+NeDThRJmemuEvyHKjJiTUF3eqbAtI/3ZZiyLdlAq3o7znsUJ8nt/0dfGG13TCyv5O4jULces</vt:lpwstr>
  </property>
  <property fmtid="{D5CDD505-2E9C-101B-9397-08002B2CF9AE}" pid="14" name="x1ye=2">
    <vt:lpwstr>TvzoqDnyeJc+vLTSrhjleAVpVmIrFkHYRG3LsuqUaGitWNQrvu/11lzLV4CtNu22Fmd+O/wwiSydsPxe9nGfx4pgjp3SxFPHSEXvCj6KnEzkof+LyZA8aHql3Hd2jCKtUza3RSaeHdLswJfLRxjarJQxuhoEznJtn3obOa2ib8VYa60tEbEp605EIR5vrVfk9HbSJb/CJxnmyJZWRvOi97zz7nV3/bN76pES1Cfr1FX9gHS3uOwQKBN+Hk9HMmn</vt:lpwstr>
  </property>
  <property fmtid="{D5CDD505-2E9C-101B-9397-08002B2CF9AE}" pid="15" name="x1ye=20">
    <vt:lpwstr>uceXMsnrGUQRd64Fe5pmPxqeDP9SU/nTRcXcvmDkqcgBrxrqNt/LNq6Xki0hHKYkFvexzss6DhjPqlEgFtAaHYA7J30nPG84ZEE7roL2e6/p2Z235lwsPMrO3JiCOz2wDuz2YM+QEDGYVjc090PZd980ySFfWx/PHms+mxcVUco1+hPZYLjezecorFEZKNfRHfaeWA/BIKk115pcYDvSEZXP+B/ovVbMbJgnhu3ri22N3mP60PtJU0xxPs2VS+P</vt:lpwstr>
  </property>
  <property fmtid="{D5CDD505-2E9C-101B-9397-08002B2CF9AE}" pid="16" name="x1ye=21">
    <vt:lpwstr>aE+rABC78O0xnxalDKl2q+FUlz4mfZFH4tmZcavn9BULZNGfYXGfjgGTBjE3VOu4ROtq/l8HRfbXW8ORiVwOm8u4+gC+mHPxd4HRjk9ocEVuMLJ201nH//sqmNloNQOFLqz1c9MdLpdifxTtDx368IoSJg/UCN/8y6VzfGl8bG5No6IkQZ5MF90vPmpRGcbPs7rCLULx/vcQDtCG63CDIOOtjjz2Q+/r+wVM0LHV+GdJWY9ULiEuytV6D07eeub</vt:lpwstr>
  </property>
  <property fmtid="{D5CDD505-2E9C-101B-9397-08002B2CF9AE}" pid="17" name="x1ye=22">
    <vt:lpwstr>pHraVBD1PR5lmkIfMMOjD7kr/mzytljaN8Ft6lbG8j8ferXyM7ajC2AEMGNghEGE2253vxGxFczqqw7/Kz3JC/5FNpLd1LrwpkZ/FPpVcrYkHFAitaHPEV1Ve++9XXp2T6tvpP6xy+LCTnW76DzoQa+kvklMlEwQD4Ic2XgqHqbU5+5eEEU+Ezntn61V9M9ILxco1Acywm93hXRp433bEkOvOvbF6fbFJ2YM+s8BW/LvCv5++WKcwAKRMxt8wQr</vt:lpwstr>
  </property>
  <property fmtid="{D5CDD505-2E9C-101B-9397-08002B2CF9AE}" pid="18" name="x1ye=23">
    <vt:lpwstr>uciiA7Etb7fPbTyGcpo/LAg6SNf9uP8X9Lcy+ogYAD67snghiV3x9p9yGav5SBUpqpL1a90/xzcQW7x3OmcnYRkb3r32MTf3O787zofChraZ8V8I8wLTg+HUu03OVihaHT3dkDv8kemo+837gL3lvl4Kp3gTmquEz38+TU5KmBSYkhlsHKy6W8xAAbf8DmCsh/i8EPWY5lvDKjti6oQxq1jVEc8IyKscOrV9jTTdqdMU5NNuhFHPa/yjTFoX9NB</vt:lpwstr>
  </property>
  <property fmtid="{D5CDD505-2E9C-101B-9397-08002B2CF9AE}" pid="19" name="x1ye=24">
    <vt:lpwstr>OP2nl4AIPcWVNg4o0JDvcDI0T0kva+pIxC/bJ7NEj0V2bGUAmDUefo4bf3PAx7DZYcjHVWuWFwJxfNL9eJv1JXO71OlhrtBETB7yCzM9QEWwTtuzcgSS6Vklr0F3oW2G/VVSg2wtE9D9LD1H9vsrTP2oafz6cC4QTcdSvCcYAJDhUKX4U0ju86j9LzCHX3UnFpZSmezIlfAiqOcHudxGsi6rDVYgdGREzYBtfzZvBZ2ZAwVUdUm0J7pKt8mDzam</vt:lpwstr>
  </property>
  <property fmtid="{D5CDD505-2E9C-101B-9397-08002B2CF9AE}" pid="20" name="x1ye=25">
    <vt:lpwstr>bCUDVYoQKuCmMGBsSTsIPetkiG55s13rkx3uxquG2o8MJYUU7HS6f8lzTNptrJ+wVbYTdz4SgW5bIQ3Z+N5w1YpQ/9ns9FGvJuMj9zEOxB919efDixXBUcqX/wYviq0EqMiHz2TBmjfFef9mMYPnT5CeyukDBnNgArOFfrTPhDSGbYpUxVSJQASf4NaX31QicuKBX6FCAbOtnoxvvudlC7m83s1dhztoHR9Uq3VVMEN4Gi1511ILjFaEVOFMpLB</vt:lpwstr>
  </property>
  <property fmtid="{D5CDD505-2E9C-101B-9397-08002B2CF9AE}" pid="21" name="x1ye=26">
    <vt:lpwstr>VF7K+qLFB+s0yzTNsVl4CJAmGbOMTWppZE+WunSH3ysilwp7Ak8BwrZTohAqzK9KZKSEn1lDlllZ5Xczw+EEhlR6V+exxv+j92xbiLVPFriyhHoVKVRRjG26sRFG68ahmz2yH1JyP9BOhsUIN5BZYx7e05bNURGny6BbWMNjeL5lrlt6n4OMckQh376W84IxSavgn95YP0qdnr8og0TQW4XUu1pbKsc2WfSD2zChOCTsAEqQ3sH6U90jBZ7hGzj</vt:lpwstr>
  </property>
  <property fmtid="{D5CDD505-2E9C-101B-9397-08002B2CF9AE}" pid="22" name="x1ye=27">
    <vt:lpwstr>87wtarm3IqqBFKY5vrNmBOU2PgQUz3Y+3Dfb2gBssTj9LpQ9Hn3xsochZe4x6iX2FycE3+weGCDVQfz3z3Of76ooYm5LQVePumauqP/V5TiLzKMxi8whuyYkmpjiJG2xK7CqBvanCHFeVJb9sKGvJNtwwyk9xUOlWLrPwOqYY7ZYaX/BodMNcc5qeQH26X7BqDE/Iyw7OjXQQUCRQSa/KzFhZPqFXvvj7XtVY8z5Wx/PSkE5l4mhB3lVN5LOSCu</vt:lpwstr>
  </property>
  <property fmtid="{D5CDD505-2E9C-101B-9397-08002B2CF9AE}" pid="23" name="x1ye=28">
    <vt:lpwstr>S5klBEh4BZJjR4r0psGYPIM+ZRbCRu33f2zlDquP6A2YTbXRUc1zO5FI+DhZ9KzqC2T713IhM53f7mE6nlm1H5ZKr+cnQklaxJ/Z2G35g0/ESiH1fABoPeAF5EoeG8wFa4fOrn5/On2ODcLaL4CZP5ONTnWqzhTJMGfGFfLy+KUhH16GYSJlqD1DWqglsT8jfezl4yx54rxbmdszROK+4+RNgfq3XkJ0soQNKkcgNc7khrhqFjVb1HSLfvJIWSm</vt:lpwstr>
  </property>
  <property fmtid="{D5CDD505-2E9C-101B-9397-08002B2CF9AE}" pid="24" name="x1ye=29">
    <vt:lpwstr>SU1G01DePKUCtlbIi6/DiR1ODY2ZOPRALml2qU/eIWhLms/7KBFHRG4mePHxSgNDKT8lVmWra25yF+ZexoDboHzM9ywaQHWvYvFRzpYXTMzQ3mfL0A5gtWF5y3uPBLLG/f0PaRIFM6NAynTbW0t9fDTAjxTE7fhlfSKW5UX53A0WgJuBP0CRam+EnkPMY3GThSVS96/ojPeG3bQXmxphhzMgDW4ZPNIRr8PMssg4zo07j80auJNgPJhTzoBxLGB</vt:lpwstr>
  </property>
  <property fmtid="{D5CDD505-2E9C-101B-9397-08002B2CF9AE}" pid="25" name="x1ye=3">
    <vt:lpwstr>14ZosBk2MA9Eg0DvBEmyHmVgyNdfYVONGMPygJLN9CtDv/GuiqjdDthEB0Z4opEOQl6+SJRvOQYg80M4i1hMIQfWDRTCbOTahM1YLkJ317TbhzI35ZWjJ7TEKXREZXYsmiy3PYjw/xNNqCgIkoNOWV9LBzpvNQ/mQ0uU6Z4qsHRRMmJ3PAJffJKY9Nxw7l3BqWUK4YwlMPOkl3zxxUlJovw80D3eXFManW9M4sdkTN3K57dDYEqwRtCI/2cX6Md</vt:lpwstr>
  </property>
  <property fmtid="{D5CDD505-2E9C-101B-9397-08002B2CF9AE}" pid="26" name="x1ye=30">
    <vt:lpwstr>YAVPjEBxpNTbpopIbxndVGC86EmF1GeF4kQfMr8jh8H5BDSieXWH5+VKQ+8ssQVHKOjgbViq5R8RhIpnKiOztgTtmGugxwzPqv6SpAm4XxiI2cPhTNcTqNlZpaJxPdgWOj0Pbqc87Q5oEXIwWMmzsZDIVTuKEOWkodeG19sNRy8ZpsRLbRvkIMs8jt45OfbUrh2N7uO/lZz4NYfKSoj+qvXM5dixU5xWPpEJV1xhg0QUoROk+Gcdc+njfGANhOl</vt:lpwstr>
  </property>
  <property fmtid="{D5CDD505-2E9C-101B-9397-08002B2CF9AE}" pid="27" name="x1ye=31">
    <vt:lpwstr>LGt5zSwIRFDTvslWTU2tvxhsNFKf8+AHrQaAyUqIrvDdSkb5cOgPQJLZGvs5q/TCVTeHtDepX9/D5/gH/4Hpn4yuAquKJx4cwKFuG1cDhE+EeSmjxW45IWPelFWzJjLbHKltjeMgW5C0pdordbYeobbvyO88TsWykBhsZBrccOPK3v0FMi9t2/CXhRPoESdUd6k68V9fG41J0q/Pro6uGpScpv+mZl305Z0Sq7/QfiK6t7cQylQhMH7Sw/uK8UY</vt:lpwstr>
  </property>
  <property fmtid="{D5CDD505-2E9C-101B-9397-08002B2CF9AE}" pid="28" name="x1ye=32">
    <vt:lpwstr>Xl5lJrKxj4RMVbLHg2ST68VI1zHbh0vusjsRo69mqfG4dc8M7h+UDb+VpAPgYm+0XIV9pp4DTP9swwv9nyavjEr0h6id35bb6JuebD1uaTfwdvGg3W52xx/L+Yxp5yGS3F4ElughiJAv/XHEqV+S3TnNs+G+RP7dIqcdCG3XlmxJGWQZCInizDQIysKx+swm+FG1FhoMmOMfCiUEuwmG6TLrbc+D7FRUxkfKxUM1+2+04YV6bwjhJccPtxufyqY</vt:lpwstr>
  </property>
  <property fmtid="{D5CDD505-2E9C-101B-9397-08002B2CF9AE}" pid="29" name="x1ye=33">
    <vt:lpwstr>9N+WtwegV/iRhMn+LQyqwxYbEaTlJY1cHVrr+mj2EQVs2gZomo/9O13M/nhrg4jJeJt9BU9lx16SwSjZmEjIksWNuD2f0Svf+eo1Ah7cZlxlWbqlGAG3JZ22Bx9LPYJzbkQRUU+tHakSkTwwfcLXKC3rtmN3dV/qqS4tHuIxGoxG8bBmoFDOe/2kvfMo44aSDOqCn4xbTPk9u1MVgb4B0fAtiMyJXsZbCJBTK+DURNW8NuSNnnLg/+gWlfYZ+3w</vt:lpwstr>
  </property>
  <property fmtid="{D5CDD505-2E9C-101B-9397-08002B2CF9AE}" pid="30" name="x1ye=34">
    <vt:lpwstr>ocGtvAsZfEf0DMcJtgGZqildZuq3CNWTcWVzZT2duPMYaf/vfSyqM7qrOTa8yz1WIpr2q0RKqYeUNV7gaGT1gQAxK1/92MkoXikEL28Zu3jyWBq28vFP5aKT+v5CGpTwddf8SDMDYTQN7312L6kEeThW5DbKOg3a2rxRvUZ5dc6kJRsCn3xGLhsgxt6VJcBcaftItqJQXahSir7Qtvmgf3aHWSPQ239jESnDVOr5TYGq+pIEZCxb90bR5l0NqZ7</vt:lpwstr>
  </property>
  <property fmtid="{D5CDD505-2E9C-101B-9397-08002B2CF9AE}" pid="31" name="x1ye=35">
    <vt:lpwstr>TT3U6yDET7pdDCFs7bz93QTBf1qeVW1g4R1UCS+wO81J643vPb3iRNHp1TODsW5tntYA8Q1Yq47GznAS8DJyOffmD9+2s/WhxSkMORoCFPeKD1Ztkyaq8kqWii9hL5uwt3aIFYRtwqG/+ypa5DxvEV9Q35dXAx/SwbJNsx9QkLsa1KlnnSioyGLuuuO6PZhNM661/Ncw0Nj1QIlmsV/LVfe3z6yOdIHzM8JTC71HCB488I95rtTY2PxW0js+nB+</vt:lpwstr>
  </property>
  <property fmtid="{D5CDD505-2E9C-101B-9397-08002B2CF9AE}" pid="32" name="x1ye=36">
    <vt:lpwstr>VY+dY7HNlvHMhIU0JSvHORL9OYj7wQ/BsICPz7KXe+E4qqcKn0O9d1l50TfwkECftm/bLsuRUZ9+jucfsFYsshzFncNrmTB+29YPqDXw4eAhbP7kuBFACLDCE4O65/l/6CH78aT97UlwKX/X/U+pzp0Kwji3NAAxCHsaIMn8K7L5K8laxZDFhl2wwS/1SFFs9dP1PMgnUnrL/s/UkKnVlvIo4fPUGj4+m4l5jGUQ26o9c6FRuqtxYtN+8f5u/8A</vt:lpwstr>
  </property>
  <property fmtid="{D5CDD505-2E9C-101B-9397-08002B2CF9AE}" pid="33" name="x1ye=37">
    <vt:lpwstr>bnZpXslXMV394vzkItxhYHpN2Xw9yWIsseP8tE09+Vbx2LuldDG88dgNVLWU/NMyke+7KQCjtJrM4atV0cCf/RfUc2GmzPFfJaOv7zpT98+UkYsmhP9KBbtsgof5A+cBt8Wwllk69SW4Z+oadObzM6KkidvCS2hTCVBjuxBPEOWYA2SclrVs6/I8s3e9W57KNkY1ata0u3isG21ddXp3OJc/cMHmUv8UcWo1MDoLucfaxlCaPZfHucYzKfz8TuL</vt:lpwstr>
  </property>
  <property fmtid="{D5CDD505-2E9C-101B-9397-08002B2CF9AE}" pid="34" name="x1ye=38">
    <vt:lpwstr>V16z9p+EU1uDbGrhvtaeADw2TWJmoCbJXKbGzvdakm9jXcIbEpId89adJyQNf7SfTb3OGIHZdMUuY/c1+P7bxiyMMqf/xi+G8w4guJgMNoHsiufMgPLd/xVHuivwj8iKHK4z62pmurnpVr1273t6fmsl4gsyZiSIPe4XxqUByJdoe0ZxLFILfSVGQPijqOTQQydMSUy9mGuGWOKVrpymHOoOKH156TZjvbI84Nw8vAmZ/aLeL8TIAgDswsR2r91</vt:lpwstr>
  </property>
  <property fmtid="{D5CDD505-2E9C-101B-9397-08002B2CF9AE}" pid="35" name="x1ye=39">
    <vt:lpwstr>98/Xl8m7Qfvsg936NXQMeYpYUDRLUzFjLgKIUvIBXNxuCWHYTxbZWJIUaOSf8BkP7BfA8fzsYvl/iw8xUrPtJs1Dznh7kANsDdClstUFc9xMeXmr0v/SJkIp0WQaT8UhGVD+MkNm1CbmoDKttVZtGtnNXamtCGCQmpCMYlzwgypCr968Xlu8JZU7mGFglLWXD0mJy8E0XUInx2JYLjf07MgIs4nTKvGB4H/f7xO/P0klsxfNKjP8xcajrXTI84U</vt:lpwstr>
  </property>
  <property fmtid="{D5CDD505-2E9C-101B-9397-08002B2CF9AE}" pid="36" name="x1ye=4">
    <vt:lpwstr>2ABMGhTg5U6e6bLaUKIUiKKfIIyoqOlPFSyA3Obj2Ww8yiqn5zJAUBvDxNTNipk6UctUM+WH6Mo1lXccnpqsaucYUXa1/hQi6u+UQMuANbNlkh/vUoNswsKfcSUrlt8nfQmcyb8W8OE/4vH1kGgjmU3CXiX3efDMDYWmzwnoYhcAOcFmg5+D5JUClkpFMjWF4V1LKuV1RbAVs3oIREsbj3Y5WUIIhQVl2/6uUQ9HKkYWDo5s9G/gUfzQmUJb4NK</vt:lpwstr>
  </property>
  <property fmtid="{D5CDD505-2E9C-101B-9397-08002B2CF9AE}" pid="37" name="x1ye=40">
    <vt:lpwstr>H75aio4ZApE4FMw/bnfFuIDRD7dcPTWtcf9D4N45CuB7pMsptTHpGR/Fm7LvdpCzfiLHLBZcit/rxnVr6ohKwqw7lbrEWV3X7a6591Gym5S3R+QS8QegLAc2esk7QdIzn/I8/j0I6P2hLqJ64noitq7OcxaPJOrT26iMIfVZ3miX0XHTdODLTEvAdup6emhHZ8TjOK1OxQ2Qe3RiGXfMvb7wI5S4jPp7MVs6QGMv1CbrL/M+tk0SC+V5VyGKCxI</vt:lpwstr>
  </property>
  <property fmtid="{D5CDD505-2E9C-101B-9397-08002B2CF9AE}" pid="38" name="x1ye=41">
    <vt:lpwstr>BM2n9TeYF8VXp27+GLsrMOHWLklujMYxoCfEyOQuBbvl4USzUwtvP2ooqcq+2X5KNneK72xGPtv3S/VPy622Vmz3r40Wz+kfhDrjloWy1POmHYFpyixckZKRchReQpfLCFRYGPddajC/okM6QE5PwPxDPtx8vxq9J7q22V3eVykSvnx/FQVFhvz3rzRg/0xngr6CAUqcmPR9DAhwOomdAvsIYy82ByMwJ+effnL8N9/sq+lkFDkf26G1cwQKC4V</vt:lpwstr>
  </property>
  <property fmtid="{D5CDD505-2E9C-101B-9397-08002B2CF9AE}" pid="39" name="x1ye=42">
    <vt:lpwstr>Y9ELYsc2E71+5QG1vJYDvdyQvETpINGKIyGIiQdLPP4vtOcbaQt3VyRVMhuB+/VGfjDq5Edxk5UmBlkh/RoCy07AMJ/W3yvHCIJgh/C7UBdrFXUuy1L0TP4ZFS78WqagRPsjYdcZhA36eLXLcgs0J41G+J1igFRgytOc9yFC7hJebRlPBZEfeY5FWk4v7GW07JAKeFUB5hyo1xaCuv2iK0F8ti0MK4DlikrVI1Yn7XT4FQlir2Y61GR8qRFVr+b</vt:lpwstr>
  </property>
  <property fmtid="{D5CDD505-2E9C-101B-9397-08002B2CF9AE}" pid="40" name="x1ye=43">
    <vt:lpwstr>RDQ8qoRvtAKvo042jBLc531fDHbPaG8tWHY5vz7DZq+NXrr9S6cPhIR5PEn8vSIpHMLzBLQ4IT7Gw9e6xIiSgQmdv7IsRPve2x4pTIc0UpY7q/enrobpcgCXS5BfK828QkUu2EBhFANETjQZdCq/Vk0AtdKI8a2TAzjWQW5aQY5HKj80fyK0xGP0oFnXDYeLVhdOYCxvJsC7atbzy8Px16D6xzzGSX+YPRtavEepj/C3Pb0041bc6XUIab4Esr3</vt:lpwstr>
  </property>
  <property fmtid="{D5CDD505-2E9C-101B-9397-08002B2CF9AE}" pid="41" name="x1ye=44">
    <vt:lpwstr>bi2oEFkbAVB2D39q2ZEqVDSwG5Yu4c5D0+rQxS/djzkCJBqRkuQfPoPnNCkC+/x/Lv5fbEcdav1eBOnj+LYRBpvdpwv6/BWie+DpgtlHYvE2Gmbb6VddkKCzvgvbbMM5gddNM65b3mF91ETP8MoCKbCSnDDSbAH8nGVjFqxxZQ+fbZa43RBji89TltEjkbmR8x8/rFiO8NlbhHJUbQtVjLfPy+d5SYKMNrfbt9LSPLYU3c/uOb9gi9xUhaQvXLW</vt:lpwstr>
  </property>
  <property fmtid="{D5CDD505-2E9C-101B-9397-08002B2CF9AE}" pid="42" name="x1ye=45">
    <vt:lpwstr>dxSifSdX2VdJc/QbzZ6NNTc3YX9Mr9q38qL8K5OvHAQk3Dp1hhEQhR+5f98iS4N5L/GLf5IKjabOrMRnxKocYervN6z/bvq1wps7Wn/nP4PVQBej3xuAuMcyNB7t8vVah5jCPwVgVUBBOJa0wbIe4Nx+VmOU5bXCRub1NnEZsVfQDbrsvt6Hr3F5paEae2GxVTvMeFFjo2CtIBMFwdZ0xAHVI3oczYgjPAhZNi2z/rcYO32K5O4J2zmd0Hsxf0Y</vt:lpwstr>
  </property>
  <property fmtid="{D5CDD505-2E9C-101B-9397-08002B2CF9AE}" pid="43" name="x1ye=46">
    <vt:lpwstr>9TYXde7i1jhxPK4uuvkZTveUMQSN5WH6s8nR3OYXZ8vBgRqBlbGFUgtPibB5ija2KDkIeqzkeeesqLz1oCNvhQe6KddX6/aCmCOcQ7WiKoiSmYYtP3kugtrZkn1YqB/+pDt0sJsLcYyW9jGBs0XcvtQjtRpF2S8vlzDoLvXyOg1C5ThivY4aADH3C7lTNuxyOp5GdEKZjE8zqtWwBd/ogefqaV+xSNgd0NVtEFvcL1d5nZMd4eyFGsw01bOZSMT</vt:lpwstr>
  </property>
  <property fmtid="{D5CDD505-2E9C-101B-9397-08002B2CF9AE}" pid="44" name="x1ye=47">
    <vt:lpwstr>n5Dqahwtri5/NfKkZ9yiHuk3E6LcnwurPwf1YEJ7V85geZZXAfYa3EnkV7Xg886xt7Y9x343lDdTjdBE1tnltBZ+4EjPJ5m+lG2Wzb84fnGY5F8LxNqnk8aug0Lz+6meFOMl6IL2DcSWPN4cKYbAM8hWs/7i86DxZDvS250e9V5lUTrMIaiKkey/HvuQFrIjOmLodt+P1jGXCJt6lz35gfFR4PnBdUHKLd150y83NAs9QUg3wHzsloOFaTHFDD3</vt:lpwstr>
  </property>
  <property fmtid="{D5CDD505-2E9C-101B-9397-08002B2CF9AE}" pid="45" name="x1ye=48">
    <vt:lpwstr>6ExickUVc5yIp8HnXpnL1EsTSfgt7J6OYEd/10sBjvePxPi5NTV8aaes7b4uef2A5n4rThQ6AKH72j5PEYapxIhnOof22J1VFF0G/fjSUfPnxglHD8+O+efltWZolkP0fJhVOsarD/DBQjCSk5p31ygS2cpxMkwbKSzprc1RbcquRye4K+kLHHZaFVtNY3aRsSm+5iupOzRVLPm4F6o6OUABMjTRMhv82sa2uhsSiaUWxA77Y2Bw8n/uu8b3T1Y</vt:lpwstr>
  </property>
  <property fmtid="{D5CDD505-2E9C-101B-9397-08002B2CF9AE}" pid="46" name="x1ye=49">
    <vt:lpwstr>WYgtBkwJwU/4S6RkaJdTfPkfL1YGSDODVBtA4nOmSzNFZXtXheuI4O4f90P0KPB8r6mbTdpOFuXMBupw7Yzf0dZDTmiTSuJYuyAnCRepdkPnLmD97hsNRiLmcwhbp0Dy9mIBmUy4UiQZzm29PGnG0bQ5Xyub++xu4DNRz2X8Oqc3ea6I77aBW6F1yK6HIuA8+xaISEy0mrF46yqsldtFiCgReYWkd28a1b4TpptR8+ESQttlh3hGarLbB/Y/2yV</vt:lpwstr>
  </property>
  <property fmtid="{D5CDD505-2E9C-101B-9397-08002B2CF9AE}" pid="47" name="x1ye=5">
    <vt:lpwstr>FZMR5siZQ6/AKmSL9jdmhh4h2eng2V1EwVa6OcH6KeXdstfwv6PSojxazTw0nGQZr//qy0kTZ0JlTWtaGz3ZT1VyL/TBimB2VE17qrFxmRiBkazzD+/ZQGU5ocFeAvY+L8kd9dtP7AngppGMSCG+tW+spPg7PlJRBLEtkdGglyNteRGSWrgCcsKz0OT0vegQslgYGIw3Fmg4ZChPSj64yd19/NRa54HhEkuG36hsp/mkSJiIppI/zp4ohaCN0in</vt:lpwstr>
  </property>
  <property fmtid="{D5CDD505-2E9C-101B-9397-08002B2CF9AE}" pid="48" name="x1ye=50">
    <vt:lpwstr>AS2ZtkyI8c9QZAiWRuozQo0P1+Ly/wuPUAcjlHjK+ct5q0XXyKJhXw7RdZs0yyBbOlSI8lyjhKmjXtU9tG06+2nvBAxrwWEN+9BiA7/8j8/iKDZdr9TPWj5x9rNTcelAhOIRIQuzDgFhshXRDOaM6+rvtBocCLJ18QrPU499e9o+ILytoROsSZfjOU1P4qvPb+BIeeS5Jds04xCEjnX7lxDdiw0TqM9JcKFMBPxDLzVaBqPbfKXYW4t+y3zUNsb</vt:lpwstr>
  </property>
  <property fmtid="{D5CDD505-2E9C-101B-9397-08002B2CF9AE}" pid="49" name="x1ye=51">
    <vt:lpwstr>ow8916q8iIEEUh2nJ6l7fqBBUseRKw+MsVq+SO438yRq5KNMooofs7d0xBnGQRgLVEmMhpXl6A51Ifs04E52WDblQC0g4bLYHQDWQ1Ijr8+/XhA+fON2aMOwAakEQi+aBhuTvRGowotrBLtbXz7jv70qRx2qdu9xD7wgeRo82NLZI0/15nLSPca9EmAqxKoxXfMHUXeTtiXEDNuwiB8+tAbYqWLnOs62VK7g+3fyRUeIobj1DC2YVs9bRbNTkg8</vt:lpwstr>
  </property>
  <property fmtid="{D5CDD505-2E9C-101B-9397-08002B2CF9AE}" pid="50" name="x1ye=52">
    <vt:lpwstr>8Q9xfk5ulhh7jnCX1bBju8mLUCZKBATfBZT2dP24DCE8WxXs2Rv719ETe9YKIHsnnEr/9hEO7huH505DZCJ3fHC9JdMzezZofUvxcLikGjKI3T+yTwtlH3c5D2jAi8jardcTpMhui7oI1YP+UQxTJ5OFWRAko8TW8QAXeRv9otNSsOp7gUs+2vQEkJHcTSfBcaMZnknA/I2gRg0SAx2hRGryUELzsQkl9l35G2mox1JVSXlBNuBv16lJqP2aEhF</vt:lpwstr>
  </property>
  <property fmtid="{D5CDD505-2E9C-101B-9397-08002B2CF9AE}" pid="51" name="x1ye=53">
    <vt:lpwstr>fYCGZDrJISQYHiOFzIB5gfExwbOVvgzJwHHrctiFrmTicGOE5l8UhIWdxx/oCdLInqFZpbr/2wrpwGNajiAA8j3c+J9Zi+YI4jwCWI2tf4HPko6nqZite8GYARsiAWBS5vv7WENX8P14wrJIm2xpp4WibtD91jOLKRcGl1jfGyTjPpGcOJAGrh1PBHpjVK4ZFiybdJQED/3YFHLmer5NwHgVaRv+aIVTmPo/fYn7ZEhYaXb6z1QfQlRBljcSnVU</vt:lpwstr>
  </property>
  <property fmtid="{D5CDD505-2E9C-101B-9397-08002B2CF9AE}" pid="52" name="x1ye=54">
    <vt:lpwstr>rUtULzRO0Qi+qA6g+hhlFw5Bfw36odyu9eR0L6G8IGtyJZv8kyaXtjS14oLMWb9Jfbzk3l5FqlUpFsgfEkABfkb6MW230RhfSy3MH21tLxk95YQKxL/ZxCJeph6JDn/GsTjfaI/MLJm3jDyqusy901Shvt2Vo98F5M5S1SDkJ1F/0LJYWpowCbi3Kfcy//PcH2tSsnS/YvW4yK+HRw92VHvDBzZk3ZGkKWf9aFTUMbFVIXaykc64VVPfn4dxC4l</vt:lpwstr>
  </property>
  <property fmtid="{D5CDD505-2E9C-101B-9397-08002B2CF9AE}" pid="53" name="x1ye=55">
    <vt:lpwstr>2a/lMcIA6wG4yzSSD8AHDaX+P9HAnBFu4dmMTxVFlW9y5AcyDNY7CTmGqoG6yRbdI0AZQNQwHmea5lO7movYrXqDKOjHcgW41TeZHk4Rp2k4xb0maAetXG2NjOQghng4nqSfcX8448a5Uui2fDulisSJh+WAES6ybo8jP4QAP6rsyrxo8MRJwNjd3z0adLmd2Tiu/wBZ70J3vJAiqzwm4HHCOMZUIulR1DThrJxAy2Wap2KwieMbO9weBpRlXl2</vt:lpwstr>
  </property>
  <property fmtid="{D5CDD505-2E9C-101B-9397-08002B2CF9AE}" pid="54" name="x1ye=56">
    <vt:lpwstr>r+jFf9xMmJOFO9QQnj/ZTWEVs5jjHMQ+ir4f+w0ItXjiLxk/7YBxGu2MHFN8vfKoCYOq1/7jD00k0jm6iLi+4rlXiCa1BuROyRewcb8Gc2MezyQjiKANBm+ylEXMUJuFatOkSxpA/R9+koCs72MpTtwFSWOIvT9qNwnwZcP767oqNGcfHKb3OOgyvq//H2/7Sa0Bgw8q1FO7aBCGWGwbP576GsnbXfcxXAPAiUzvvlF2E9bn03C14+A5lvXN/qh</vt:lpwstr>
  </property>
  <property fmtid="{D5CDD505-2E9C-101B-9397-08002B2CF9AE}" pid="55" name="x1ye=57">
    <vt:lpwstr>TKYzMsv94dTcH4J0AknPvkR5FaD1+sDa/UfxCliyf28kfdMyJPXaBC+4e0PuI4gY5Nnpti2YFf1HNKXxfDmQtoXCHE9SiDXJ7d4FK/ljGyoEH/OA0OHCqWS/Zj3PO5DHb2DJcDgXmfnL6D+v8xNGJxN4pnC0MfhmpxonEGTSGlE9BgdGKA9VzatE/SFkZuoMPJAbAdRJtKHAKKDkn9TfYLZCPXHT8qHP9a8R5l1uOIBJE2+k4w+KRFKIuJxCZIV</vt:lpwstr>
  </property>
  <property fmtid="{D5CDD505-2E9C-101B-9397-08002B2CF9AE}" pid="56" name="x1ye=58">
    <vt:lpwstr>7Mf4NnVLQWB9W474Jj8LCQjfx63E3VXeo9HMWlNVnx2Z0IBWHEaugBKBG6WXTuOoiBxRdL8uHBzV6FDbMxpPQdC8ORcXZjAyGA1GLuyZOoI/nUrEkUvHNCxgVZVzS58Ddr2D+DZ6FX96vVHrGGVl0pZOVhBS8NzcMd1+oV1zfPVzbVvrb2Q0+9GMcDI998wDqTPUq4TE7z580ZoICHyLPieivTBOCkDUE20KpfqhTuLZJ/uQirQxA/KSyCeUn+E</vt:lpwstr>
  </property>
  <property fmtid="{D5CDD505-2E9C-101B-9397-08002B2CF9AE}" pid="57" name="x1ye=59">
    <vt:lpwstr>fpfx369tFM0UBosL337GHGyC3gz8A/5+LRg/Pvz0BhrTxu/UgEEqCcEHsbYaurbhIjDN/Ogg1u1c2KWfnm+8UQzN7g+lkzAbE7Be1FZDZ3pfmnkWAZtGL6MMsVwvNXt3zeFdhlRVRvG83HoH0wNQkqGsUcfalMwFrIkeYgjzT/BzRNXZJy0n54z8P1U3KJvSVpeAMC7VuoLTcQ1s7jhfKhPjpgyOOshOXGQ3Qfq+usrTNL1bMqc3HbNMeDODtN+</vt:lpwstr>
  </property>
  <property fmtid="{D5CDD505-2E9C-101B-9397-08002B2CF9AE}" pid="58" name="x1ye=6">
    <vt:lpwstr>a89NiomwLr8joVGVreMvrikr/2KkvnKTtF8jNXTrIz4cN5QsPOq4m7mrAamNa4mHPz2RNUvwshNavq0pFV3/pm0dkfPYJjkMfOz/ozdbLFMgCE7MmhzG7/8gdUOD7kKQavyfMAZrmqs5j906DpRXh0JhqeapHNBd7CSBHZHl11vywNf/oTuj7HGncVusykb1Jz5ITYFoG1xvrF/GhYsDxcsVJw+uiu8fkfDxD9wrl+tvag2sYzOwQnw3PPB6VhZ</vt:lpwstr>
  </property>
  <property fmtid="{D5CDD505-2E9C-101B-9397-08002B2CF9AE}" pid="59" name="x1ye=60">
    <vt:lpwstr>zDuMFxLcDv9X6uN1tnQ6FLa7xlc0KwoX655HL4Ac6rUooZmWqz7wLm9o/J3L36pLJm0udWCNyE+dJpLEfWd/E86AgjWFn2Mvy5lnUVTEiPhow2wMecRc+fAvDQDr+XMQ90Bfi6xxwPkjRfGrUBAirkFxOYBmjUDIqN+oXWB1N+i5u9TPQkQ1UsFuLOcH4jj3SCXCgdJmcByyEBRSDqT1y+jQQfdd93rtL3GrF4Hfww3xNWqsfnKGQp6E9wYQNjK</vt:lpwstr>
  </property>
  <property fmtid="{D5CDD505-2E9C-101B-9397-08002B2CF9AE}" pid="60" name="x1ye=61">
    <vt:lpwstr>gS8W6P1Y5sr0LHHudE/vbezisxBojwlD/cw7Eo8WaQdtxTCMLRHA3S73zJH1Q43Kye1nQQ87kc0RazGsOzQ7zOKBW9mbLjTfKNaXBHIdTr86F+TK/vnYGl7VXyFeBXcJLoix73AuGSdp7lAJDYij9x5Az84Nu+OgX+oN7tHcs3danQx9v1L7iq68SFL/2TwaFq7XS+G8aW+jJba4COTwMXmLhN0brbGS7sQLwahgfsNA3M3zG9+39wPg3Enb2aa</vt:lpwstr>
  </property>
  <property fmtid="{D5CDD505-2E9C-101B-9397-08002B2CF9AE}" pid="61" name="x1ye=62">
    <vt:lpwstr>P4oaQcoqjAFTZerc7RyqK6B9K86qiaGzn1d28BLOfwm8QJmB7UU/Oxj1uqF+hfqvUcFRKnOF2f1LJy8bgzpYi7E+ZidXYMKfDYBpRGAJDwMrzk41dRTe4p33Uv8sfFU24fqikDk3QAjtVX84WWSdMXxNN7HhaNUnb6diw+bTBr0RvlvOY+L9TZoTW5SRXcGfmHTHhYH7g044GQcAHT59/Ar6MR2yif/CV831LExb7E9RepgrnMez0/44z61WRBA</vt:lpwstr>
  </property>
  <property fmtid="{D5CDD505-2E9C-101B-9397-08002B2CF9AE}" pid="62" name="x1ye=63">
    <vt:lpwstr>GYzA0UMcGgwtBeLOWYkyS8Ja+8LuyUsb2yEBS6pS35ByiCZ/1YZ8/RrE1e9JLBYWGFa+RtkWh6+4DejEG1Nf29phxcuIM+gB+TVBDwcC8nVHsn1Eo2qnWRZgPvzJY48Fx/EA3AqyWttdr56J+s9tkmTOyb0g3E0qUFv9WcoNYtX/bmymP3g7cud6IiAo35yQQiFMPWVSKl8+q+ErIEmrai+6TD7u6nKw0LK/RnIRpU+2BHgn7OEioIM4JmoMy39</vt:lpwstr>
  </property>
  <property fmtid="{D5CDD505-2E9C-101B-9397-08002B2CF9AE}" pid="63" name="x1ye=64">
    <vt:lpwstr>0U2w5Y9BRLzIyCnaj9QCGjdgnqfif/1WjoaZb3Mu/qCvmUFnxcSbhXxvasOY3pS3X71CzaumT+o+KxPqZc8vYAIn1FX/5hheciffHo7ZTdLCe6r8SPW/NATuAGq2sdHkV0NpY21/H8R42idPOGeEfYMWfaTbf5DY//+K77Q8skYrImzbB876ByqA19PIkbMyslLNAKGV4ArYqJvGz4e/m6uy39XGwlQlAq8TyLqliVB1LDcQ2vb/YCZXXD1K0nn</vt:lpwstr>
  </property>
  <property fmtid="{D5CDD505-2E9C-101B-9397-08002B2CF9AE}" pid="64" name="x1ye=65">
    <vt:lpwstr>IBzRe1RItw72RnVUF3JDoHxv6c8mO7guy3QWw0W1YJ1pZgi4uBz9f1ElVA2oZWWaYpw8DWggJeqYAK8b2p7+2HHikxbBO5a3aK4sC810vjswZyP0CLlZcga8p4HaZJbActZ7f4C/XnXqgn00TO8nGXMXdpvJufZ4cQTb0nM6u3fEj0jJURfYFYlRybsXa79HYe5dAqD+F1iMGcRTj/zqS96ELfDIr5IQaZdFfawdhRsVjUOVvAG2H6p7ZsssNCX</vt:lpwstr>
  </property>
  <property fmtid="{D5CDD505-2E9C-101B-9397-08002B2CF9AE}" pid="65" name="x1ye=66">
    <vt:lpwstr>EsMXyCTHVi/gELdfU0jP60cSrO/FO7NuaRS/sl60bf6fdErfHiz+1aeQgSnU7VFx/Ahac7f8/0E86L2RFYXNmjmOGSa+Mjuxbx49/oMz6b0AKyqPPnV9/g5Fr7oT07530X+ubn4x/w2z7Vn7rgLSkoj4OBfxWct66jUBQAP4iCnIotyDlnOsCYjMnp65fXWrKE8blnZiyZrTzqmaH5k1l0Z9QW5ZKhJhmqr8iujGG1oaryt8UDEp4nWvmMubaFR</vt:lpwstr>
  </property>
  <property fmtid="{D5CDD505-2E9C-101B-9397-08002B2CF9AE}" pid="66" name="x1ye=67">
    <vt:lpwstr>9mXThZBottxw9fmOG1VgRfL1mNivnSYGRn4bb0sKZuIVjbqA2H/fm0eDQANx6/sOTr6THW+aJUBJk5IUV2BBXHTcXqVgE6S/Fx49bLfxi6UfBuSrpgBm3/l7QuGqsMVx3CZdHsmTOoKYCG3MvvARoaWdPD0Pb4xPAGOWIwjCSkXRPLbBqX2WOOB8qbo/dw5Ztn5ApTu0ObOwAiHld8v25Ud8T2md0+rp2oheE22sUbu9u/y6N6go0vYrvV6Wqrf</vt:lpwstr>
  </property>
  <property fmtid="{D5CDD505-2E9C-101B-9397-08002B2CF9AE}" pid="67" name="x1ye=68">
    <vt:lpwstr>CavTe7+EYx+J9Bmp8IZdENssBVMas5YjbecDuah8owOWOB4/bW/vwxTtcJG5KdJrr5b5yRNm7ULv0QsI+cEnBZJ6WYPFbc/vNPFlt9ZEhTtbPhIWvWXLaSq6EnFKcGuc4lHEpztSlvzG4/DJuEbG5pQ+pDGqA0QDc43fHB5cZk35y6cTBbaD7DT5nSB0jsjKD9fzwkivKn3p9fgfDnsLhfQooCzjgJrseGP8Dl5N801Om48PE+3Ks5tnFIZgCaO</vt:lpwstr>
  </property>
  <property fmtid="{D5CDD505-2E9C-101B-9397-08002B2CF9AE}" pid="68" name="x1ye=69">
    <vt:lpwstr>nFeU6VKwrn+GtkP7dScOJn5hTZQCT3GmtN1buFXrUO6SVNuDKIC+YoisuNlbK2R4Ls7yYszPJPWYTNPK32LsLjMsqd0foy5MD6Lg9fE8xfCd8NN6dZg4kLWDF1W/QLRhvnkSDySVdqa75ErjjXAXlCR69AkqUXqWtE/ikeWdxbMowMzYE7pzi2thL1b/MTaBgFZHI77cpUDDRJAUkiSXEfoJ5x9HNHrnurgnj4df1Xa0xP4SBrOeLHn+V51sJn8</vt:lpwstr>
  </property>
  <property fmtid="{D5CDD505-2E9C-101B-9397-08002B2CF9AE}" pid="69" name="x1ye=7">
    <vt:lpwstr>v5tjtKIimN6h2+kcKd0DL0G4onfQg2rf6sH/FkfdAH3htX2sSgkbykPU8izM8gr9uRtllj7Lrl3lk03XSdSh5YFPnV7lZ5Gp+KAE2tBWnKeZewkAZUiUAGvUVgSoV0qnD21lkZZTNmOHW7siSuRubmjjw9WJvsV++S14rR1rcWCam75NWee1EDfLbF1FmbueQj7B1PuRr572Un8q6832jD+TWwm4phVanOySfsLD2NH+nENP/IYgNsWiH+NcOHr</vt:lpwstr>
  </property>
  <property fmtid="{D5CDD505-2E9C-101B-9397-08002B2CF9AE}" pid="70" name="x1ye=70">
    <vt:lpwstr>AgMQ3xAzcIK0pYYZ+KjWPlmBEU8p2VNPOYkIT/3K5CHkNc2KIA0Xoqg9eBWG6Un6JKBAGcaQITABlK5YTwKTRTmgOXr6sem68N5C3C1b3dD32CM0tTUWPWWrbGWF2XwXQcFqU2E5vAr4/dXVbH7LiT4jWbiCJDzimpCuAUNjVbPL73qSPUUoEb0GdZZ4nqB9N+VWUlhAg2ez6rErO1zjdKXHrXY4fAMefXkjPD4Qe9dLkPzfi3GkOQwlWZCeShM</vt:lpwstr>
  </property>
  <property fmtid="{D5CDD505-2E9C-101B-9397-08002B2CF9AE}" pid="71" name="x1ye=71">
    <vt:lpwstr>2NFdvZYCHG5QKo8Zvpl6nyIYDEIpgWiYLvGS38JUoSvjxwd9HbTRrX3nEQhVRTT7FRxUvDODevgiUSpzR853ZX2QfZBL057cSaLV825uUXaVIQM8+72YzQuPsiDy6vWq3djNcYS4pWtMT3fqXqpyGIS1/fP6nyYTVYu3hgBvypmhOfGU80xjdi1AU4gGEgw1LUpR0XUgX6vVNtvLRsAqnmtQ2Qn0jHKzkrXJIaVvEjM2/FlPpNtCfpUyWHJyHug</vt:lpwstr>
  </property>
  <property fmtid="{D5CDD505-2E9C-101B-9397-08002B2CF9AE}" pid="72" name="x1ye=72">
    <vt:lpwstr>ThPWIizIDif+mohsa3Sgat+rNDov4hsiwupXGh+M3d67hVT9ylsuExXEdz0zWDTW4WM3L08UppOcQe2yaLkpx7nm8CrQhk6isggXpz92KRLUpiUG9qnVn7EsAEKHCKrloh9Z7PotgqoKuKtpW8q/foVG6u39ipLnIjN639A12faY7VCzToJJG3EYfTgA1yLh9vsaVTg+t0mH6iRj/hlmER/cL1rLdRR231s9Szg3UMYdo/hti+aNYrkzUKvccI8</vt:lpwstr>
  </property>
  <property fmtid="{D5CDD505-2E9C-101B-9397-08002B2CF9AE}" pid="73" name="x1ye=73">
    <vt:lpwstr>9cl1otofiJqgN2ZiXMf87XRdU8SJ6wI5Aeor9ZuKcgsUWSNUZ65xUcde3gzFL1oC5jX8ehHALDnp58lXJFA/obBglLWgmI7mAAIM5+9c4eoBkQ0dqvsIi+tsTq89L7ev7zzcRsbdRI7VK+WL2gDTSgI8ONyBhejOnPcWtCWjv917v8Do8o43X+IIh8BLQ4l3nbetWmdiX1AGkk6i7UflWQy/5y1IuYzIZbi91n/ohOS9MJb9tWzrwUY3f9PXCVr</vt:lpwstr>
  </property>
  <property fmtid="{D5CDD505-2E9C-101B-9397-08002B2CF9AE}" pid="74" name="x1ye=74">
    <vt:lpwstr>Fo5hEDZ7hw8T2tP5dnxEegwZpuxS7HcqgDbLu6E6VRdJs02PkLEcx31oLj60N+IpYzskwoumX09JjztNHtFz8veiCxH95FQGbEPWiYlrXCLPmcZjEOVbwyZQWvwCWFWQDMpO6pZhL23Y2AVfRqwY6Db1XeDqtJn0+WKATI3ZCaJ5ZcSEOG0yXW8EKnee85TH/MqrX6p6EpDb+CmbORKRluWymKLU38Qy63ODCUeB8x7nhEbyasCsmB5DRLYJyn6</vt:lpwstr>
  </property>
  <property fmtid="{D5CDD505-2E9C-101B-9397-08002B2CF9AE}" pid="75" name="x1ye=75">
    <vt:lpwstr>COhNQZ5psh+w637pjtSY+IoD00AeHGt6YPwDC0q/WIPbcvC8Sd5DcT6RukFAMEPZuPKq+ybct7Hqk69137vlS71380qTjAikqI4x3WXxwcVlPPJFn6zlNzbqwn1PERvbkxuita9FhFK7q/RXOVKweHzbsoWgA1EmiRhsXDwLu5Ye91C1Eba4d+rmjjJ4SOIS0z84z7f0qBr52xA5rThBTQF+PAGAKtcm2FgZwh+7naNXHgS0/aSL/dLbJPIdSRY</vt:lpwstr>
  </property>
  <property fmtid="{D5CDD505-2E9C-101B-9397-08002B2CF9AE}" pid="76" name="x1ye=76">
    <vt:lpwstr>I1RGWnGxQ18WXPqZNELXURwbjVgkdikpW8/C4KusJU3E/dNYdwh/CvPSvP3Wf+jl/wI+72ApoJmjnF3A74LtR63BUmYpTNNlluvQAxKrmPRRZYjfiaII1f94QtyA1uL3ekSyASQ7Kdioor5BOWN12em74C5gaRlj8JcsL94pf984Q0cr6sdhnxrnChpetF7+q4qHLME1kum1jemnVnNiWic9hINNFaGN31C0MWgnEaVJJHGqXWr2WIpmM0bzuzm</vt:lpwstr>
  </property>
  <property fmtid="{D5CDD505-2E9C-101B-9397-08002B2CF9AE}" pid="77" name="x1ye=77">
    <vt:lpwstr>vL/Myp+AXGXhFh/UzQVeqf8N1M/JiUxPoK1WWv1+24ZQzOEWK8OUVRN9Q405St+zuraTVj4AI0prv4CJ8QrwQM7w3bsmFU6Ez2aozBPU1hywm6Ig5SS/eVGpsG5Atz1lNK/vdmZ9nQAyAYWH2LNBPXw0WO1W1a04s5anVk3Ungj9MW/JIBZRS4EIA9xFVKbsM7uf2R+qxr820EGxTzUnf/sGA/CcU6ALUi4lOriNvsWkGkI/okL3tJx6MIjM2s2</vt:lpwstr>
  </property>
  <property fmtid="{D5CDD505-2E9C-101B-9397-08002B2CF9AE}" pid="78" name="x1ye=78">
    <vt:lpwstr>MqyhXWSRH4MdxT1hPzEy+jlfKWwip5uYuhhHLDPcIOLTKI2qlP5WSVdfSjL4GFr3hT7PrerrruKaUJqOunZjDqglk2l2ouiVcfAydc59BJq8y3l4vtkSbdFoeTp0YkXZjMmTPhu9TqUD7bZ+SVvsmpZve35VbCaNTHeFErE0VwGnrHNSgCtYZ2cZLA1zKzB9WJNFl/wb76aGxWEEdb0HoVVAbfy2boLDDFidk60HFcccoktjR9qPpUagLutyWhU</vt:lpwstr>
  </property>
  <property fmtid="{D5CDD505-2E9C-101B-9397-08002B2CF9AE}" pid="79" name="x1ye=79">
    <vt:lpwstr>4FyeWxxT8LTp3yobSZC2BjOsFUED8D/PE7W2ibEwAF/lN/XNzbpdJMiNK0lAtM6/50CEVnvUH52KsXnImOqyKvADwjm3rmRBFbp+sw5t4t8Nx+eEHrBgYTGM1mZi33wXCNxlHjsMSVoMn7/lZgkGfDInYTl5/x+2Fv62AgzDWcES1IXuI3BcDablqt0Uv1ah7QWCqdghJRcCUf2RrB8EhD/JOhkizTAgoJhFD6QQwQNTfGkqdAXKn6WAEVfxBtu</vt:lpwstr>
  </property>
  <property fmtid="{D5CDD505-2E9C-101B-9397-08002B2CF9AE}" pid="80" name="x1ye=8">
    <vt:lpwstr>eY8I7TAUBSrrLTXT8LybR+xSLDwoiDMZF0cSt8zT8HKGfy3Qj8HQFeyBc7AeRiUBcrgA4M3BV7JjS+DKlF5hyVIfwSu49cF7Wz/ZP9mfVFRT4xOtk3Yzq5L/6ZfosajYA5eVnVANdwcFR0CA1p7qAeMF1q5Bc1ZMJaHrCQ8xHw2EQy/qv/CXpnExdQlaY+bvWqPzFqWyLdFaYNeqgvGyU8nD09EUOiljGeTzlwu3iAbSzNNPHm4nALPf1xtMy5F</vt:lpwstr>
  </property>
  <property fmtid="{D5CDD505-2E9C-101B-9397-08002B2CF9AE}" pid="81" name="x1ye=80">
    <vt:lpwstr>Zd6tnn/BuCeLBff6irghy0Qwr7Ad8ANg2JsnJqZDM+0KgMdwOlteUxU9HUcpQEpDRst+rdOROFSf+Qm8vHAvE9eKFThlGVq6qZXmHprdnRwOXS7RBujpofeLsQBO8KMF4+GDiJN5cuPheaOx8yiPs6+b6GABk1bVMdxeQsETeVPuMqxqVP9A7PrT8DjxfX1/R9hwQCbVFdzHsTriFxKobTj+8KcY0aAwV5ZtDtAUsqwPn2adTszewiaF8AHW+4z</vt:lpwstr>
  </property>
  <property fmtid="{D5CDD505-2E9C-101B-9397-08002B2CF9AE}" pid="82" name="x1ye=81">
    <vt:lpwstr>PaqdfIDQ2mkt068ZUOWkayCAIWcOnBaDKM60RTwKZFWOGIrklWfk6Z0dinRva9+m4154gMM0Wz+KQEJiqtXPCcDJ7bMOt6J9T+1iZG33DNG9ciWsFaoHXg4+2ID67aBjGvSX5L594OPLIpPEsgKB/VEEvqUwnhYd/CF8AF2hp7XESmCmd7imBlTTkOH2TdC3kupdjG1M38pkfO1B6aqqXw9OCJ2kC4JmsHUPTLOg+cKYr0L5FeKlFgCPRBaN8Wq</vt:lpwstr>
  </property>
  <property fmtid="{D5CDD505-2E9C-101B-9397-08002B2CF9AE}" pid="83" name="x1ye=82">
    <vt:lpwstr>KntbbSR/qp3pgZ6t/IZxCJcikgdytZ1Ee1NVP0qt8HKwGEm1C+E8FS4JXIGT5V9M6Uy6OGCSiJh6ADaaNe8/UCIkGpl2XrsMAwA2/a94Pen0hn9wxfiN+E97iw6AMj9BvAPe14mfJP8/gxWEYz8rEl5UVwfU+Ie3p52gIcUXr3Fbzr3SijZ0Z5esVsyDNcb+vDkkBV5Pzuxs8lCGITy/43mr5RmWcTQyM1rYbHRWzD5W/6q8CKuaCU7crfoxbQc</vt:lpwstr>
  </property>
  <property fmtid="{D5CDD505-2E9C-101B-9397-08002B2CF9AE}" pid="84" name="x1ye=83">
    <vt:lpwstr>HTG5y1t3d5nwPrAGb3KD+Gi8GHCHfJNAHDGtIlWQAtt3lA/UiK0YzRzseZmCNuB0EYMC+HjXojQFFZ4EMfOb49MuJk/4YAU9brelvA0X3jhldFStzlkXdXXZVqjFQNIdDe5v8rRDKMsbT9wTNZYFGvWT9tcSOIigS2FUNEbEOIw6XI+jZlI4qIsdfXBPvGMv0WNfPUBnsJglJJmxTNetYVJtCGq0GIGo9lhy+V49etpdysb5GHxStAtTJnhUQem</vt:lpwstr>
  </property>
  <property fmtid="{D5CDD505-2E9C-101B-9397-08002B2CF9AE}" pid="85" name="x1ye=84">
    <vt:lpwstr>/kqbya5kVm3inCVdzPEdVAcDmBrBQgX6Z0tEffrGHMv0/MDZl/7jH7vluUO/oh9mH53z7u3lEBsT4NCdCwzbJ6jXDjpckDEW+uzJ+44GMxzy3kBuvjCqd/2UXhJreYabvzZzGtRQDbSdywxpqf3V5oHwNmb5aSWbUqMTP5dNwX/60hG+gWI9Ddd29c3nYpJ+iHe8EWsDvwPbskFFMOPbfxus36QMEgFyoclgQYKoOb1Ox9fM5Vr2oIqEJcbSBZ5</vt:lpwstr>
  </property>
  <property fmtid="{D5CDD505-2E9C-101B-9397-08002B2CF9AE}" pid="86" name="x1ye=85">
    <vt:lpwstr>5zIjPj9nDd3X/oBYKlcSqPo9bHXQF3yCbl6a9Wt9LDB4TkbKhQVgJLAMwdQvH5XSC0w4FeN3/6+xjUhRBJ9CwIqbit2XA6NqeH+vV7oel7aj5IIyD8BKMao0oXAOG+wS4Szkv0SjO7V/a6LmlCTi5BsGQH48q1zA6Lo6C+eDKmdvW7SX++vR269XwSqSaP+I5cIQN9OnhKZ9+EA1gl8y+4vBSbPn4+FJbRsWpiUbx3tHY7x6B41JFzxfUvZWp8w</vt:lpwstr>
  </property>
  <property fmtid="{D5CDD505-2E9C-101B-9397-08002B2CF9AE}" pid="87" name="x1ye=86">
    <vt:lpwstr>cLizdAT89Ii1VnwoC9QLY3PVq+bhxBPVB6oa/yHYOQpH1sOdSO/Tbjx7lb9V36JeRcbkFq0+B+dofd0SYo3VubTibenIvBEv5ITpsqCHGtyNyTyLTn++LGslqNBk9rfdRnTbcatJb9bh0dtoBNSb4fXvoQaY2bNw5Sf23TLpS7zg8pyt5v+JbO7uDhMIyvLXOigEzHF/RvhI6P2vz9dUt5Vc8w4bNkBj2RDVo3zWPSXqWVy7P0sM47paoU1Isuf</vt:lpwstr>
  </property>
  <property fmtid="{D5CDD505-2E9C-101B-9397-08002B2CF9AE}" pid="88" name="x1ye=87">
    <vt:lpwstr>oFXOf4XL5FzX2bzY7zVvI0yFFc2XTb58652xgbBBtW+aEifXRA7gaexTVnmEIBPGxGbkbIuCoF5jypafjyMhIeqJZ6UeqgJi7CMa9/6rTmKVjMkkDiZxWINzSEsMs7YtYIYIk/1PMgw7FAATldtTmny7GBFFWxdK3OHv52yqKtYNuo2m2dgSorChLVuTbDPheHnJWDeBmy4wY6RZ4dnW0qZm9O9zwy5AyH3BtHTJfiPGWJmNpVpUQldPLF1o0w5</vt:lpwstr>
  </property>
  <property fmtid="{D5CDD505-2E9C-101B-9397-08002B2CF9AE}" pid="89" name="x1ye=88">
    <vt:lpwstr>c4TJ1aKRJGb8io/UPZBgdOF1gHDR+poRfn4XWfuVtfZoHUbx+mRNhSDJVaYnmXH5QS2c6OvPEbQgSXCpKHIaPrRCQxNSK1DVPX553gYn1Fsnv+oKf7Ul1AOgvk6h8EUNiLg9gWb+gyCRvtPcLOA+5bbwJgY/YsQx7A5w5lLMsUHX6d4brbbKax5QIxt/j0CIdK0wDDIUJ9+H2pUldGv9JlwLtslnKl1o7+xIiMZzBOWJenm8yXczraGjAu8ecfT</vt:lpwstr>
  </property>
  <property fmtid="{D5CDD505-2E9C-101B-9397-08002B2CF9AE}" pid="90" name="x1ye=89">
    <vt:lpwstr>MkvCV8b6LutpeDCvvYZ/6Yy8OkwSLlsRYFTR3XN7Vb4Q1Di5xZwfgV2cTDZ3/4sfs+FDD0XaAHvdI29wAdta7V0r3yeRDJX5qahUj/nrtLE44eZX/uyW5XdIz4kZbCNBFU+XjKLY4lC0XA8d4V/HA9PZ6GkWXIj9pfXdjBO/tWtJC3zPAyoj0kcLsYDQ8rB60ychELJZ2q6oDfwnEdQkB/R6Dy8sk4ofUu9KwbhZUrVL1sZiaRnDWjFNkKL+jw5</vt:lpwstr>
  </property>
  <property fmtid="{D5CDD505-2E9C-101B-9397-08002B2CF9AE}" pid="91" name="x1ye=9">
    <vt:lpwstr>8kP4kVtVSPpn/FBN0CRdjj78sXvDdRGR6kPJpB5lDkrLICRURtoIdyav5HeP+ZbLrX01rAKz1RXTuXT9W1N5f8dE457H9fvoROD7N3UmzGq+kW48z0tXHeLkWcDzweB8H9rc4k8HSRSELwjuYqSJIakw4vwyp+v2LFE1YFnyN+wnspCTbi2XyAgO9EIg7tYNNlCBV9jdOL+kovL+gJMlyXnInjwAs+uaTTVv/L91zBioGntN0GN1D8UL08RlsFX</vt:lpwstr>
  </property>
  <property fmtid="{D5CDD505-2E9C-101B-9397-08002B2CF9AE}" pid="92" name="x1ye=90">
    <vt:lpwstr>wjMVdEJHOMM0YkZXJOeMzF0AmUt/dytSDcMRm0QiC96LeuzgLK4LgHxu1RZNtCEIqe3IYfeYTe22jQAJ7V5L51SIWps01D8doEvF1X+UQKVlz+6KkkS5FkYXu9MwzfLo9nCa8woHeeQbk6p/WzN7HH8ozWKjaAHscHQ8vIuupz/3zkCvROoIbHBCpsuBg+twQbutjNqIHTUQUlpgmWH24HuPejjcgXi3X4g427ivSptb2W61f8WPXf+HK/D04xq</vt:lpwstr>
  </property>
  <property fmtid="{D5CDD505-2E9C-101B-9397-08002B2CF9AE}" pid="93" name="x1ye=91">
    <vt:lpwstr>gusZQPEalUMtbeGnI9YENCQo3LAWrMz46o18Jx0UnyLJ49Gbz/xo35C0slqW+CmaWFR4hwkv35k3zTDCLMQTZqGPhHc/aBnX3YG8wbSs6HAzfQ3cPAmaCa1unJC/zaxbCIa8in1F2Lr26aW+3H8/UmAXEh1+OiTG3lf4oj9QU11HXUnDQXrNFo50ddN5FvB7DNOnCcKYQrZJHnanMwa+Rb01cDAvT/FZR71rJJ8T65hUn9fpkipx5nHl56+iuND</vt:lpwstr>
  </property>
  <property fmtid="{D5CDD505-2E9C-101B-9397-08002B2CF9AE}" pid="94" name="x1ye=92">
    <vt:lpwstr>4f4QmoTxtjh5i3aJHJYh0UZu7lTkF+WhzOak1R3KVcTLFk8TGwmSaBk8gkM1S9RpazCOcaEltoaG4LFlsWdL0m4oBnJYNi4Vd1lBEIKVdfoByrCOp80gC4r3C54z/n5wk7XoN2bntYH0Wn7IUr3JknwhwBjgi6uqpPOqUWhSucahZUHmF17AtR+mfuB8qWRYdcquaisseafcSwHm91lUHsGiN0boa7R5mHiRVlK2ot+R2umXq5c/UdW3XHsLUk8</vt:lpwstr>
  </property>
  <property fmtid="{D5CDD505-2E9C-101B-9397-08002B2CF9AE}" pid="95" name="x1ye=93">
    <vt:lpwstr>Jr2ZR/F6ymW0MBfAGe5UVKBKL0BV3p0p5z9iVbeIk9vnk2dLO53YA720x6MGHIPqDvwn2Hn6YFzFHUwupzt9Ql7v2DHpW+BAqyOnpMJOxv0EJTTtF8Qw9l3s6exfcrHkIfb/2hx97GRgY3zB4ooTEHyWF4N37+6Fh+UCoYQGDSCpDhSCe0uDqHhsEU5tm1IyR2/ASpcY2Apm+pvdIU/CBgRdvIvRgeuNEvyA1HnpxJ0saXo9mx67soyRa07g72+</vt:lpwstr>
  </property>
  <property fmtid="{D5CDD505-2E9C-101B-9397-08002B2CF9AE}" pid="96" name="x1ye=94">
    <vt:lpwstr>qLLmAfSX3Z9wGi4uAaI6/dWu2P27wR+jbKKAjSsjiDJPXy7W6gyokDdXT0ePIzao7z/S1xX6ikAiTsMzCm6/Pay+mvBuYjsKEUvOS8a8X5sJnQUs6fU/9G+wdQ7ui3OhxQlRgT9P5D5nVqaz/SIwQmFGzrf4YuVJ/zRx8GUWtm1DVUJdfBExDNhaCvQZ63LyJy18gbXDW/e76+mWU8yvmjRjabFXXiQAYXdoI1pS3G9lxPKehzSnOOE33MUZbt9</vt:lpwstr>
  </property>
  <property fmtid="{D5CDD505-2E9C-101B-9397-08002B2CF9AE}" pid="97" name="x1ye=95">
    <vt:lpwstr>44l9fDlZ7+PHT5dpYce3pt0eAbcDEAYOB9BC/3sXuYzlFpj6aBmL1BBfAlsR7TDTNMtJ3vQslExZTcmZ6HvaLi9andSvNfCdhGyMNurr+OH0zNBdJY0tTJZ3G/YCOKn1ZcRVFy9F/k3NRZK0BOzAXwSQozys9QZMYg7aNSd9xt8k1bm6MnbLxuJp+pNbL693z6+tUA7TzANVOi86AxhRb93RSvmKCFrxsFR8V0esZ9IhFR/OtDcyHrJn252zyWL</vt:lpwstr>
  </property>
  <property fmtid="{D5CDD505-2E9C-101B-9397-08002B2CF9AE}" pid="98" name="x1ye=96">
    <vt:lpwstr>DZVx6SECig+4E4O9ZF6dF9cTCk4Ts92v0gvVE/SFhbQIIqA3k03ZKfd7fCv/SSjp4n2yGREetaWm9blAPsVkFLvCC0TRoqMbVSyTuiby026idSniS7VOGLLvPsFO1QQVApWpr5grK4368uxXVKnE+ktZNFeCiYE7tQmNbooAvNLj7gUCEsqtwb6cdIgfHlTfjkQWf5qfyWyc+VCnTdMPwV9rY8xMRt3eJg1xdVCgd1wPE5pMjJ/3GT0DptFfcfS</vt:lpwstr>
  </property>
  <property fmtid="{D5CDD505-2E9C-101B-9397-08002B2CF9AE}" pid="99" name="x1ye=97">
    <vt:lpwstr>RbwqfIM9Vk140CeEDKThZAZCiVuS8eTxV85vvQYjCWIBA3kuXW6JxlsEnyuXKzHDm0zAKnuKT2c8fccNDEkDaSMuDIuS99AvjSuAB5KNiAV4DAfXvP9KliesMYAAA</vt:lpwstr>
  </property>
</Properties>
</file>